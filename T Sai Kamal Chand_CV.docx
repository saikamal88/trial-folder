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divdocumentdivPARAGRAPHNAME"/>
        <w:tblW w:w="0" w:type="auto"/>
        <w:tblCellSpacing w:w="0" w:type="dxa"/>
        <w:shd w:val="clear" w:color="auto" w:fill="084B81"/>
        <w:tblLayout w:type="fixed"/>
        <w:tblCellMar>
          <w:left w:w="0" w:type="dxa"/>
          <w:right w:w="0" w:type="dxa"/>
        </w:tblCellMar>
        <w:tblLook w:val="05E0"/>
      </w:tblPr>
      <w:tblGrid>
        <w:gridCol w:w="20"/>
        <w:gridCol w:w="11902"/>
      </w:tblGrid>
      <w:tr w:rsidR="00D72C47">
        <w:trPr>
          <w:tblCellSpacing w:w="0" w:type="dxa"/>
        </w:trPr>
        <w:tc>
          <w:tcPr>
            <w:tcW w:w="4" w:type="dxa"/>
            <w:shd w:val="clear" w:color="auto" w:fill="084B81"/>
            <w:tcMar>
              <w:top w:w="0" w:type="dxa"/>
              <w:left w:w="0" w:type="dxa"/>
              <w:bottom w:w="0" w:type="dxa"/>
              <w:right w:w="0" w:type="dxa"/>
            </w:tcMar>
            <w:hideMark/>
          </w:tcPr>
          <w:p w:rsidR="00D72C47" w:rsidRDefault="00D72C47">
            <w:pPr>
              <w:rPr>
                <w:rFonts w:ascii="Century Gothic" w:eastAsia="Century Gothic" w:hAnsi="Century Gothic" w:cs="Century Gothic"/>
                <w:color w:val="FFFFFF"/>
                <w:sz w:val="18"/>
                <w:szCs w:val="18"/>
              </w:rPr>
            </w:pPr>
          </w:p>
        </w:tc>
        <w:tc>
          <w:tcPr>
            <w:tcW w:w="11902" w:type="dxa"/>
            <w:shd w:val="clear" w:color="auto" w:fill="084B81"/>
            <w:tcMar>
              <w:top w:w="500" w:type="dxa"/>
              <w:left w:w="0" w:type="dxa"/>
              <w:bottom w:w="200" w:type="dxa"/>
              <w:right w:w="0" w:type="dxa"/>
            </w:tcMar>
            <w:hideMark/>
          </w:tcPr>
          <w:p w:rsidR="00D72C47" w:rsidRDefault="00EF2379">
            <w:pPr>
              <w:pStyle w:val="gap-btn-hidden"/>
              <w:spacing w:line="1125" w:lineRule="atLeast"/>
              <w:jc w:val="center"/>
              <w:rPr>
                <w:rStyle w:val="divPARAGRAPHNAMEdiv"/>
                <w:rFonts w:ascii="Century Gothic" w:eastAsia="Century Gothic" w:hAnsi="Century Gothic" w:cs="Century Gothic"/>
                <w:b/>
                <w:bCs/>
                <w:color w:val="FFFFFF"/>
                <w:sz w:val="96"/>
                <w:szCs w:val="96"/>
                <w:shd w:val="clear" w:color="auto" w:fill="auto"/>
              </w:rPr>
            </w:pPr>
            <w:r>
              <w:rPr>
                <w:rStyle w:val="divPARAGRAPHNAMEdiv"/>
                <w:rFonts w:ascii="Century Gothic" w:eastAsia="Century Gothic" w:hAnsi="Century Gothic" w:cs="Century Gothic"/>
                <w:b/>
                <w:bCs/>
                <w:color w:val="FFFFFF"/>
                <w:sz w:val="96"/>
                <w:szCs w:val="96"/>
                <w:shd w:val="clear" w:color="auto" w:fill="auto"/>
              </w:rPr>
              <w:t> </w:t>
            </w:r>
          </w:p>
          <w:tbl>
            <w:tblPr>
              <w:tblStyle w:val="nametable"/>
              <w:tblW w:w="0" w:type="auto"/>
              <w:tblCellSpacing w:w="0" w:type="dxa"/>
              <w:tblLayout w:type="fixed"/>
              <w:tblCellMar>
                <w:left w:w="0" w:type="dxa"/>
                <w:bottom w:w="240" w:type="dxa"/>
                <w:right w:w="0" w:type="dxa"/>
              </w:tblCellMar>
              <w:tblLook w:val="05E0"/>
            </w:tblPr>
            <w:tblGrid>
              <w:gridCol w:w="4331"/>
              <w:gridCol w:w="3240"/>
              <w:gridCol w:w="4331"/>
            </w:tblGrid>
            <w:tr w:rsidR="00D72C47">
              <w:trPr>
                <w:tblCellSpacing w:w="0" w:type="dxa"/>
              </w:trPr>
              <w:tc>
                <w:tcPr>
                  <w:tcW w:w="4331" w:type="dxa"/>
                  <w:shd w:val="clear" w:color="auto" w:fill="084B81"/>
                  <w:tcMar>
                    <w:top w:w="0" w:type="dxa"/>
                    <w:left w:w="0" w:type="dxa"/>
                    <w:bottom w:w="0" w:type="dxa"/>
                    <w:right w:w="0" w:type="dxa"/>
                  </w:tcMar>
                  <w:hideMark/>
                </w:tcPr>
                <w:p w:rsidR="00D72C47" w:rsidRDefault="00D72C47">
                  <w:pPr>
                    <w:rPr>
                      <w:rStyle w:val="divPARAGRAPHNAMEdiv"/>
                      <w:rFonts w:ascii="Century Gothic" w:eastAsia="Century Gothic" w:hAnsi="Century Gothic" w:cs="Century Gothic"/>
                      <w:b/>
                      <w:bCs/>
                      <w:color w:val="FFFFFF"/>
                      <w:sz w:val="96"/>
                      <w:szCs w:val="96"/>
                      <w:shd w:val="clear" w:color="auto" w:fill="auto"/>
                    </w:rPr>
                  </w:pPr>
                </w:p>
              </w:tc>
              <w:tc>
                <w:tcPr>
                  <w:tcW w:w="3240" w:type="dxa"/>
                  <w:tcBorders>
                    <w:top w:val="single" w:sz="12" w:space="0" w:color="E3D7DA"/>
                  </w:tcBorders>
                  <w:shd w:val="clear" w:color="auto" w:fill="084B81"/>
                  <w:tcMar>
                    <w:top w:w="15" w:type="dxa"/>
                    <w:left w:w="0" w:type="dxa"/>
                    <w:bottom w:w="240" w:type="dxa"/>
                    <w:right w:w="0" w:type="dxa"/>
                  </w:tcMar>
                  <w:hideMark/>
                </w:tcPr>
                <w:p w:rsidR="00D72C47" w:rsidRDefault="00EF2379">
                  <w:pPr>
                    <w:pStyle w:val="div"/>
                    <w:spacing w:line="20" w:lineRule="atLeast"/>
                    <w:jc w:val="center"/>
                    <w:rPr>
                      <w:rStyle w:val="nametablediv"/>
                      <w:rFonts w:ascii="Century Gothic" w:eastAsia="Century Gothic" w:hAnsi="Century Gothic" w:cs="Century Gothic"/>
                      <w:b/>
                      <w:bCs/>
                      <w:color w:val="084B81"/>
                      <w:sz w:val="2"/>
                      <w:szCs w:val="2"/>
                      <w:shd w:val="clear" w:color="auto" w:fill="auto"/>
                    </w:rPr>
                  </w:pPr>
                  <w:r>
                    <w:rPr>
                      <w:rStyle w:val="nametablediv"/>
                      <w:rFonts w:ascii="Century Gothic" w:eastAsia="Century Gothic" w:hAnsi="Century Gothic" w:cs="Century Gothic"/>
                      <w:b/>
                      <w:bCs/>
                      <w:color w:val="084B81"/>
                      <w:sz w:val="2"/>
                      <w:szCs w:val="2"/>
                      <w:shd w:val="clear" w:color="auto" w:fill="auto"/>
                    </w:rPr>
                    <w:t> </w:t>
                  </w:r>
                </w:p>
                <w:p w:rsidR="00D72C47" w:rsidRDefault="00D72C47">
                  <w:pPr>
                    <w:pStyle w:val="nametabledivParagraph"/>
                    <w:shd w:val="clear" w:color="auto" w:fill="auto"/>
                    <w:spacing w:line="20" w:lineRule="atLeast"/>
                    <w:jc w:val="center"/>
                    <w:rPr>
                      <w:rStyle w:val="nametablediv"/>
                      <w:rFonts w:ascii="Century Gothic" w:eastAsia="Century Gothic" w:hAnsi="Century Gothic" w:cs="Century Gothic"/>
                      <w:b/>
                      <w:bCs/>
                      <w:color w:val="084B81"/>
                      <w:sz w:val="2"/>
                      <w:szCs w:val="2"/>
                      <w:shd w:val="clear" w:color="auto" w:fill="auto"/>
                    </w:rPr>
                  </w:pPr>
                </w:p>
              </w:tc>
              <w:tc>
                <w:tcPr>
                  <w:tcW w:w="4331" w:type="dxa"/>
                  <w:shd w:val="clear" w:color="auto" w:fill="084B81"/>
                  <w:tcMar>
                    <w:top w:w="0" w:type="dxa"/>
                    <w:left w:w="0" w:type="dxa"/>
                    <w:bottom w:w="0" w:type="dxa"/>
                    <w:right w:w="0" w:type="dxa"/>
                  </w:tcMar>
                  <w:vAlign w:val="bottom"/>
                  <w:hideMark/>
                </w:tcPr>
                <w:p w:rsidR="00D72C47" w:rsidRDefault="00D72C47">
                  <w:pPr>
                    <w:pStyle w:val="nametabledivParagraph"/>
                    <w:shd w:val="clear" w:color="auto" w:fill="auto"/>
                    <w:spacing w:line="20" w:lineRule="atLeast"/>
                    <w:jc w:val="center"/>
                    <w:rPr>
                      <w:rStyle w:val="nametablediv"/>
                      <w:rFonts w:ascii="Century Gothic" w:eastAsia="Century Gothic" w:hAnsi="Century Gothic" w:cs="Century Gothic"/>
                      <w:b/>
                      <w:bCs/>
                      <w:color w:val="084B81"/>
                      <w:sz w:val="2"/>
                      <w:szCs w:val="2"/>
                      <w:shd w:val="clear" w:color="auto" w:fill="auto"/>
                    </w:rPr>
                  </w:pPr>
                </w:p>
              </w:tc>
            </w:tr>
          </w:tbl>
          <w:p w:rsidR="00D72C47" w:rsidRDefault="00EF2379">
            <w:pPr>
              <w:pStyle w:val="divdocumentdivinnername"/>
              <w:spacing w:line="1125" w:lineRule="atLeast"/>
              <w:ind w:left="840" w:right="840"/>
              <w:jc w:val="center"/>
              <w:rPr>
                <w:rStyle w:val="divPARAGRAPHNAMEdiv"/>
                <w:rFonts w:ascii="Century Gothic" w:eastAsia="Century Gothic" w:hAnsi="Century Gothic" w:cs="Century Gothic"/>
                <w:b/>
                <w:bCs/>
                <w:color w:val="FFFFFF"/>
                <w:sz w:val="96"/>
                <w:szCs w:val="96"/>
                <w:shd w:val="clear" w:color="auto" w:fill="auto"/>
              </w:rPr>
            </w:pPr>
            <w:proofErr w:type="spellStart"/>
            <w:r>
              <w:rPr>
                <w:rStyle w:val="span"/>
                <w:rFonts w:ascii="Century Gothic" w:eastAsia="Century Gothic" w:hAnsi="Century Gothic" w:cs="Century Gothic"/>
                <w:b/>
                <w:bCs/>
                <w:color w:val="FFFFFF"/>
                <w:sz w:val="96"/>
                <w:szCs w:val="96"/>
              </w:rPr>
              <w:t>Sai</w:t>
            </w:r>
            <w:proofErr w:type="spellEnd"/>
            <w:r>
              <w:rPr>
                <w:rStyle w:val="span"/>
                <w:rFonts w:ascii="Century Gothic" w:eastAsia="Century Gothic" w:hAnsi="Century Gothic" w:cs="Century Gothic"/>
                <w:b/>
                <w:bCs/>
                <w:color w:val="FFFFFF"/>
                <w:sz w:val="96"/>
                <w:szCs w:val="96"/>
              </w:rPr>
              <w:t xml:space="preserve"> </w:t>
            </w:r>
            <w:proofErr w:type="spellStart"/>
            <w:r>
              <w:rPr>
                <w:rStyle w:val="span"/>
                <w:rFonts w:ascii="Century Gothic" w:eastAsia="Century Gothic" w:hAnsi="Century Gothic" w:cs="Century Gothic"/>
                <w:b/>
                <w:bCs/>
                <w:color w:val="FFFFFF"/>
                <w:sz w:val="96"/>
                <w:szCs w:val="96"/>
              </w:rPr>
              <w:t>Kamal</w:t>
            </w:r>
            <w:proofErr w:type="spellEnd"/>
            <w:r>
              <w:rPr>
                <w:rStyle w:val="span"/>
                <w:rFonts w:ascii="Century Gothic" w:eastAsia="Century Gothic" w:hAnsi="Century Gothic" w:cs="Century Gothic"/>
                <w:b/>
                <w:bCs/>
                <w:color w:val="FFFFFF"/>
                <w:sz w:val="96"/>
                <w:szCs w:val="96"/>
              </w:rPr>
              <w:t xml:space="preserve"> </w:t>
            </w:r>
            <w:proofErr w:type="spellStart"/>
            <w:r>
              <w:rPr>
                <w:rStyle w:val="span"/>
                <w:rFonts w:ascii="Century Gothic" w:eastAsia="Century Gothic" w:hAnsi="Century Gothic" w:cs="Century Gothic"/>
                <w:b/>
                <w:bCs/>
                <w:color w:val="FFFFFF"/>
                <w:sz w:val="96"/>
                <w:szCs w:val="96"/>
              </w:rPr>
              <w:t>Chand</w:t>
            </w:r>
            <w:proofErr w:type="spellEnd"/>
            <w:r>
              <w:rPr>
                <w:rStyle w:val="divPARAGRAPHNAMEdiv"/>
                <w:rFonts w:ascii="Century Gothic" w:eastAsia="Century Gothic" w:hAnsi="Century Gothic" w:cs="Century Gothic"/>
                <w:b/>
                <w:bCs/>
                <w:color w:val="FFFFFF"/>
                <w:sz w:val="96"/>
                <w:szCs w:val="96"/>
                <w:shd w:val="clear" w:color="auto" w:fill="auto"/>
              </w:rPr>
              <w:t xml:space="preserve"> </w:t>
            </w:r>
            <w:proofErr w:type="spellStart"/>
            <w:r>
              <w:rPr>
                <w:rStyle w:val="span"/>
                <w:rFonts w:ascii="Century Gothic" w:eastAsia="Century Gothic" w:hAnsi="Century Gothic" w:cs="Century Gothic"/>
                <w:b/>
                <w:bCs/>
                <w:color w:val="FFFFFF"/>
                <w:sz w:val="96"/>
                <w:szCs w:val="96"/>
              </w:rPr>
              <w:t>Turlapati</w:t>
            </w:r>
            <w:proofErr w:type="spellEnd"/>
          </w:p>
          <w:p w:rsidR="00D72C47" w:rsidRDefault="00EF2379">
            <w:pPr>
              <w:pStyle w:val="div"/>
              <w:spacing w:line="380" w:lineRule="atLeast"/>
              <w:ind w:left="840" w:right="840"/>
              <w:jc w:val="center"/>
              <w:rPr>
                <w:rStyle w:val="divPARAGRAPHCNTCdiv"/>
                <w:rFonts w:ascii="Century Gothic" w:eastAsia="Century Gothic" w:hAnsi="Century Gothic" w:cs="Century Gothic"/>
                <w:color w:val="FFFFFF"/>
                <w:sz w:val="18"/>
                <w:szCs w:val="18"/>
                <w:shd w:val="clear" w:color="auto" w:fill="auto"/>
              </w:rPr>
            </w:pPr>
            <w:r>
              <w:rPr>
                <w:rStyle w:val="span"/>
                <w:rFonts w:ascii="Century Gothic" w:eastAsia="Century Gothic" w:hAnsi="Century Gothic" w:cs="Century Gothic"/>
                <w:color w:val="FFFFFF"/>
                <w:sz w:val="18"/>
                <w:szCs w:val="18"/>
              </w:rPr>
              <w:t>Bangalore,India,560076</w:t>
            </w:r>
            <w:r>
              <w:rPr>
                <w:rStyle w:val="divPARAGRAPHCNTCdiv"/>
                <w:rFonts w:ascii="Century Gothic" w:eastAsia="Century Gothic" w:hAnsi="Century Gothic" w:cs="Century Gothic"/>
                <w:color w:val="FFFFFF"/>
                <w:sz w:val="18"/>
                <w:szCs w:val="18"/>
                <w:shd w:val="clear" w:color="auto" w:fill="auto"/>
              </w:rPr>
              <w:t xml:space="preserve"> </w:t>
            </w:r>
            <w:r>
              <w:rPr>
                <w:rStyle w:val="sprtr"/>
                <w:rFonts w:ascii="Century Gothic" w:eastAsia="Century Gothic" w:hAnsi="Century Gothic" w:cs="Century Gothic"/>
                <w:color w:val="FFFFFF"/>
                <w:sz w:val="18"/>
                <w:szCs w:val="18"/>
              </w:rPr>
              <w:t>  |  </w:t>
            </w:r>
            <w:r>
              <w:rPr>
                <w:rStyle w:val="divPARAGRAPHCNTCdiv"/>
                <w:rFonts w:ascii="Century Gothic" w:eastAsia="Century Gothic" w:hAnsi="Century Gothic" w:cs="Century Gothic"/>
                <w:color w:val="FFFFFF"/>
                <w:sz w:val="18"/>
                <w:szCs w:val="18"/>
                <w:shd w:val="clear" w:color="auto" w:fill="auto"/>
              </w:rPr>
              <w:t xml:space="preserve"> </w:t>
            </w:r>
            <w:r>
              <w:rPr>
                <w:rStyle w:val="span"/>
                <w:rFonts w:ascii="Century Gothic" w:eastAsia="Century Gothic" w:hAnsi="Century Gothic" w:cs="Century Gothic"/>
                <w:color w:val="FFFFFF"/>
                <w:sz w:val="18"/>
                <w:szCs w:val="18"/>
              </w:rPr>
              <w:t xml:space="preserve">9632622386, </w:t>
            </w:r>
            <w:r>
              <w:rPr>
                <w:rStyle w:val="sprtr"/>
                <w:rFonts w:ascii="Century Gothic" w:eastAsia="Century Gothic" w:hAnsi="Century Gothic" w:cs="Century Gothic"/>
                <w:color w:val="FFFFFF"/>
                <w:sz w:val="18"/>
                <w:szCs w:val="18"/>
              </w:rPr>
              <w:t>  |  </w:t>
            </w:r>
            <w:r>
              <w:rPr>
                <w:rStyle w:val="divPARAGRAPHCNTCdiv"/>
                <w:rFonts w:ascii="Century Gothic" w:eastAsia="Century Gothic" w:hAnsi="Century Gothic" w:cs="Century Gothic"/>
                <w:color w:val="FFFFFF"/>
                <w:sz w:val="18"/>
                <w:szCs w:val="18"/>
                <w:shd w:val="clear" w:color="auto" w:fill="auto"/>
              </w:rPr>
              <w:t xml:space="preserve"> </w:t>
            </w:r>
            <w:r>
              <w:rPr>
                <w:rStyle w:val="span"/>
                <w:rFonts w:ascii="Century Gothic" w:eastAsia="Century Gothic" w:hAnsi="Century Gothic" w:cs="Century Gothic"/>
                <w:color w:val="FFFFFF"/>
                <w:sz w:val="18"/>
                <w:szCs w:val="18"/>
              </w:rPr>
              <w:t>kamalchand45@gmail.com</w:t>
            </w:r>
            <w:r>
              <w:rPr>
                <w:rStyle w:val="divPARAGRAPHCNTCdiv"/>
                <w:rFonts w:ascii="Century Gothic" w:eastAsia="Century Gothic" w:hAnsi="Century Gothic" w:cs="Century Gothic"/>
                <w:color w:val="FFFFFF"/>
                <w:sz w:val="18"/>
                <w:szCs w:val="18"/>
                <w:shd w:val="clear" w:color="auto" w:fill="auto"/>
              </w:rPr>
              <w:t xml:space="preserve"> </w:t>
            </w:r>
          </w:p>
        </w:tc>
      </w:tr>
    </w:tbl>
    <w:p w:rsidR="00D72C47" w:rsidRDefault="00D72C47">
      <w:pPr>
        <w:rPr>
          <w:vanish/>
        </w:rPr>
        <w:sectPr w:rsidR="00D72C47">
          <w:headerReference w:type="default" r:id="rId7"/>
          <w:footerReference w:type="default" r:id="rId8"/>
          <w:pgSz w:w="11906" w:h="16838"/>
          <w:pgMar w:top="0" w:right="840" w:bottom="400" w:left="0" w:header="0" w:footer="0" w:gutter="0"/>
          <w:cols w:space="720"/>
        </w:sectPr>
      </w:pPr>
    </w:p>
    <w:p w:rsidR="00D72C47" w:rsidRDefault="00D72C47">
      <w:pPr>
        <w:rPr>
          <w:vanish/>
        </w:rPr>
      </w:pPr>
    </w:p>
    <w:p w:rsidR="00D72C47" w:rsidRDefault="00D72C47">
      <w:pPr>
        <w:rPr>
          <w:vanish/>
        </w:rPr>
      </w:pPr>
    </w:p>
    <w:tbl>
      <w:tblPr>
        <w:tblStyle w:val="displaytable"/>
        <w:tblW w:w="1600" w:type="dxa"/>
        <w:tblCellSpacing w:w="0" w:type="dxa"/>
        <w:tblCellMar>
          <w:left w:w="0" w:type="dxa"/>
          <w:right w:w="0" w:type="dxa"/>
        </w:tblCellMar>
        <w:tblLook w:val="05E0"/>
      </w:tblPr>
      <w:tblGrid>
        <w:gridCol w:w="1600"/>
      </w:tblGrid>
      <w:tr w:rsidR="00D72C47">
        <w:trPr>
          <w:tblCellSpacing w:w="0" w:type="dxa"/>
        </w:trPr>
        <w:tc>
          <w:tcPr>
            <w:tcW w:w="1600" w:type="dxa"/>
            <w:tcMar>
              <w:top w:w="380" w:type="dxa"/>
              <w:left w:w="0" w:type="dxa"/>
              <w:bottom w:w="0" w:type="dxa"/>
              <w:right w:w="0" w:type="dxa"/>
            </w:tcMar>
            <w:vAlign w:val="bottom"/>
            <w:hideMark/>
          </w:tcPr>
          <w:p w:rsidR="00D72C47" w:rsidRDefault="00EF2379">
            <w:pPr>
              <w:pStyle w:val="topborder"/>
              <w:rPr>
                <w:rStyle w:val="divdocumentdivSECTIONCNTCdivsectionnotbtnlnkdisplaycell"/>
                <w:rFonts w:ascii="Century Gothic" w:eastAsia="Century Gothic" w:hAnsi="Century Gothic" w:cs="Century Gothic"/>
                <w:color w:val="231F20"/>
              </w:rPr>
            </w:pPr>
            <w:r>
              <w:rPr>
                <w:rStyle w:val="divdocumentdivSECTIONCNTCdivsectionnotbtnlnkdisplaycell"/>
                <w:rFonts w:ascii="Century Gothic" w:eastAsia="Century Gothic" w:hAnsi="Century Gothic" w:cs="Century Gothic"/>
                <w:color w:val="231F20"/>
              </w:rPr>
              <w:lastRenderedPageBreak/>
              <w:t> </w:t>
            </w:r>
          </w:p>
        </w:tc>
      </w:tr>
    </w:tbl>
    <w:p w:rsidR="00D72C47" w:rsidRPr="00E63309" w:rsidRDefault="00EF2379">
      <w:pPr>
        <w:pStyle w:val="divdocumentdivsectiontitle"/>
        <w:rPr>
          <w:rFonts w:ascii="Century Gothic" w:eastAsia="Century Gothic" w:hAnsi="Century Gothic" w:cs="Century Gothic"/>
          <w:b/>
          <w:bCs/>
          <w:sz w:val="32"/>
          <w:szCs w:val="32"/>
        </w:rPr>
      </w:pPr>
      <w:r w:rsidRPr="00E63309">
        <w:rPr>
          <w:rFonts w:ascii="Century Gothic" w:eastAsia="Century Gothic" w:hAnsi="Century Gothic" w:cs="Century Gothic"/>
          <w:b/>
          <w:bCs/>
          <w:sz w:val="32"/>
          <w:szCs w:val="32"/>
        </w:rPr>
        <w:t>Professional Summary</w:t>
      </w:r>
    </w:p>
    <w:p w:rsidR="00D72C47" w:rsidRPr="00BE697C" w:rsidRDefault="00EF2379">
      <w:pPr>
        <w:pStyle w:val="p"/>
        <w:spacing w:line="280" w:lineRule="atLeast"/>
        <w:rPr>
          <w:rFonts w:ascii="Century Gothic" w:eastAsia="Century Gothic" w:hAnsi="Century Gothic" w:cs="Century Gothic"/>
          <w:color w:val="231F20"/>
          <w:sz w:val="20"/>
          <w:szCs w:val="20"/>
        </w:rPr>
      </w:pPr>
      <w:r w:rsidRPr="00BE697C">
        <w:rPr>
          <w:rFonts w:ascii="Century Gothic" w:eastAsia="Century Gothic" w:hAnsi="Century Gothic" w:cs="Century Gothic"/>
          <w:color w:val="231F20"/>
          <w:sz w:val="20"/>
          <w:szCs w:val="20"/>
        </w:rPr>
        <w:t>To obtain a rewarding position in the organization and coordinate with a team of highly experienced professionals for the growth of the organization as well as my personal growth.</w:t>
      </w:r>
    </w:p>
    <w:tbl>
      <w:tblPr>
        <w:tblStyle w:val="displaytable"/>
        <w:tblW w:w="1600" w:type="dxa"/>
        <w:tblCellSpacing w:w="0" w:type="dxa"/>
        <w:tblCellMar>
          <w:left w:w="0" w:type="dxa"/>
          <w:right w:w="0" w:type="dxa"/>
        </w:tblCellMar>
        <w:tblLook w:val="05E0"/>
      </w:tblPr>
      <w:tblGrid>
        <w:gridCol w:w="1600"/>
      </w:tblGrid>
      <w:tr w:rsidR="00D72C47">
        <w:trPr>
          <w:tblCellSpacing w:w="0" w:type="dxa"/>
        </w:trPr>
        <w:tc>
          <w:tcPr>
            <w:tcW w:w="1600" w:type="dxa"/>
            <w:tcMar>
              <w:top w:w="420" w:type="dxa"/>
              <w:left w:w="0" w:type="dxa"/>
              <w:bottom w:w="0" w:type="dxa"/>
              <w:right w:w="0" w:type="dxa"/>
            </w:tcMar>
            <w:vAlign w:val="bottom"/>
            <w:hideMark/>
          </w:tcPr>
          <w:p w:rsidR="00D72C47" w:rsidRDefault="00EF2379">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rsidR="00D72C47" w:rsidRPr="00E63309" w:rsidRDefault="00EF2379">
      <w:pPr>
        <w:pStyle w:val="divdocumentdivsectiontitle"/>
        <w:pBdr>
          <w:bottom w:val="none" w:sz="0" w:space="5" w:color="auto"/>
        </w:pBdr>
        <w:rPr>
          <w:rFonts w:ascii="Century Gothic" w:eastAsia="Century Gothic" w:hAnsi="Century Gothic" w:cs="Century Gothic"/>
          <w:b/>
          <w:bCs/>
          <w:sz w:val="32"/>
          <w:szCs w:val="32"/>
        </w:rPr>
      </w:pPr>
      <w:r w:rsidRPr="00E63309">
        <w:rPr>
          <w:rFonts w:ascii="Century Gothic" w:eastAsia="Century Gothic" w:hAnsi="Century Gothic" w:cs="Century Gothic"/>
          <w:b/>
          <w:bCs/>
          <w:sz w:val="32"/>
          <w:szCs w:val="32"/>
        </w:rPr>
        <w:t>Experience</w:t>
      </w:r>
    </w:p>
    <w:p w:rsidR="00D72C47" w:rsidRPr="00B13BFE" w:rsidRDefault="00EF2379">
      <w:pPr>
        <w:pStyle w:val="divdocumentsinglecolumn"/>
        <w:spacing w:line="280" w:lineRule="atLeast"/>
        <w:rPr>
          <w:rFonts w:ascii="Century Gothic" w:eastAsia="Century Gothic" w:hAnsi="Century Gothic" w:cs="Century Gothic"/>
          <w:color w:val="231F20"/>
          <w:sz w:val="20"/>
          <w:szCs w:val="20"/>
        </w:rPr>
      </w:pPr>
      <w:r w:rsidRPr="00B13BFE">
        <w:rPr>
          <w:rStyle w:val="jobtitle"/>
          <w:rFonts w:ascii="Century Gothic" w:eastAsia="Century Gothic" w:hAnsi="Century Gothic" w:cs="Century Gothic"/>
          <w:color w:val="231F20"/>
          <w:sz w:val="20"/>
          <w:szCs w:val="20"/>
        </w:rPr>
        <w:t>Business Analyst</w:t>
      </w:r>
      <w:r w:rsidRPr="00B13BFE">
        <w:rPr>
          <w:rStyle w:val="span"/>
          <w:rFonts w:ascii="Century Gothic" w:eastAsia="Century Gothic" w:hAnsi="Century Gothic" w:cs="Century Gothic"/>
          <w:color w:val="231F20"/>
          <w:sz w:val="20"/>
          <w:szCs w:val="20"/>
        </w:rPr>
        <w:t xml:space="preserve"> | 03/2019 - Current</w:t>
      </w:r>
      <w:r w:rsidRPr="00B13BFE">
        <w:rPr>
          <w:rStyle w:val="singlecolumnspanpaddedlinenth-child1"/>
          <w:rFonts w:ascii="Century Gothic" w:eastAsia="Century Gothic" w:hAnsi="Century Gothic" w:cs="Century Gothic"/>
          <w:color w:val="231F20"/>
          <w:sz w:val="20"/>
          <w:szCs w:val="20"/>
        </w:rPr>
        <w:t xml:space="preserve"> </w:t>
      </w:r>
    </w:p>
    <w:p w:rsidR="00D72C47" w:rsidRPr="00B13BFE" w:rsidRDefault="00EF2379">
      <w:pPr>
        <w:pStyle w:val="spanpaddedline"/>
        <w:spacing w:line="280" w:lineRule="atLeast"/>
        <w:rPr>
          <w:rFonts w:ascii="Century Gothic" w:eastAsia="Century Gothic" w:hAnsi="Century Gothic" w:cs="Century Gothic"/>
          <w:b/>
          <w:bCs/>
          <w:color w:val="000000"/>
          <w:sz w:val="20"/>
          <w:szCs w:val="20"/>
        </w:rPr>
      </w:pPr>
      <w:r w:rsidRPr="00B13BFE">
        <w:rPr>
          <w:rStyle w:val="span"/>
          <w:rFonts w:ascii="Century Gothic" w:eastAsia="Century Gothic" w:hAnsi="Century Gothic" w:cs="Century Gothic"/>
          <w:b/>
          <w:bCs/>
          <w:color w:val="000000"/>
          <w:sz w:val="20"/>
          <w:szCs w:val="20"/>
        </w:rPr>
        <w:t>Kudos Knowledge Services Private Limited - Bangalore, India</w:t>
      </w:r>
    </w:p>
    <w:p w:rsidR="001117E4" w:rsidRDefault="001117E4">
      <w:pPr>
        <w:pStyle w:val="spanpaddedline"/>
        <w:spacing w:line="280" w:lineRule="atLeast"/>
        <w:rPr>
          <w:rFonts w:ascii="Century Gothic" w:eastAsia="Century Gothic" w:hAnsi="Century Gothic" w:cs="Century Gothic"/>
          <w:b/>
          <w:bCs/>
          <w:color w:val="000000"/>
          <w:sz w:val="18"/>
          <w:szCs w:val="18"/>
        </w:rPr>
      </w:pPr>
    </w:p>
    <w:p w:rsidR="00D72C47" w:rsidRPr="003F0383" w:rsidRDefault="00EF2379">
      <w:pPr>
        <w:pStyle w:val="p"/>
        <w:spacing w:line="280" w:lineRule="atLeast"/>
        <w:rPr>
          <w:rStyle w:val="span"/>
          <w:rFonts w:ascii="Century Gothic" w:eastAsia="Century Gothic" w:hAnsi="Century Gothic" w:cs="Century Gothic"/>
          <w:color w:val="231F20"/>
          <w:sz w:val="22"/>
          <w:szCs w:val="22"/>
        </w:rPr>
      </w:pPr>
      <w:r w:rsidRPr="003F0383">
        <w:rPr>
          <w:rStyle w:val="strong"/>
          <w:rFonts w:ascii="Century Gothic" w:eastAsia="Century Gothic" w:hAnsi="Century Gothic" w:cs="Century Gothic"/>
          <w:b/>
          <w:bCs/>
          <w:color w:val="231F20"/>
          <w:sz w:val="22"/>
          <w:szCs w:val="22"/>
        </w:rPr>
        <w:t>Client - Standish</w:t>
      </w:r>
    </w:p>
    <w:p w:rsidR="00D72C47" w:rsidRPr="003F0383" w:rsidRDefault="00EF2379">
      <w:pPr>
        <w:pStyle w:val="p"/>
        <w:spacing w:line="280" w:lineRule="atLeast"/>
        <w:rPr>
          <w:rStyle w:val="span"/>
          <w:rFonts w:ascii="Century Gothic" w:eastAsia="Century Gothic" w:hAnsi="Century Gothic" w:cs="Century Gothic"/>
          <w:color w:val="231F20"/>
          <w:sz w:val="22"/>
          <w:szCs w:val="22"/>
        </w:rPr>
      </w:pPr>
      <w:r w:rsidRPr="003F0383">
        <w:rPr>
          <w:rStyle w:val="strong"/>
          <w:rFonts w:ascii="Century Gothic" w:eastAsia="Century Gothic" w:hAnsi="Century Gothic" w:cs="Century Gothic"/>
          <w:b/>
          <w:bCs/>
          <w:color w:val="231F20"/>
          <w:sz w:val="22"/>
          <w:szCs w:val="22"/>
        </w:rPr>
        <w:t>Worked on - Oracle SQL and EDM Dashboard</w:t>
      </w:r>
    </w:p>
    <w:p w:rsidR="00D72C47" w:rsidRDefault="00EF2379">
      <w:pPr>
        <w:pStyle w:val="p"/>
        <w:spacing w:line="280" w:lineRule="atLeast"/>
        <w:rPr>
          <w:rStyle w:val="strong"/>
          <w:rFonts w:ascii="Century Gothic" w:eastAsia="Century Gothic" w:hAnsi="Century Gothic" w:cs="Century Gothic"/>
          <w:b/>
          <w:bCs/>
          <w:color w:val="231F20"/>
          <w:sz w:val="22"/>
          <w:szCs w:val="22"/>
        </w:rPr>
      </w:pPr>
      <w:r w:rsidRPr="003F0383">
        <w:rPr>
          <w:rStyle w:val="strong"/>
          <w:rFonts w:ascii="Century Gothic" w:eastAsia="Century Gothic" w:hAnsi="Century Gothic" w:cs="Century Gothic"/>
          <w:b/>
          <w:bCs/>
          <w:color w:val="231F20"/>
          <w:sz w:val="22"/>
          <w:szCs w:val="22"/>
        </w:rPr>
        <w:t>Roles and Responsibilities:</w:t>
      </w:r>
    </w:p>
    <w:p w:rsidR="004D6901" w:rsidRPr="003F0383" w:rsidRDefault="004D6901">
      <w:pPr>
        <w:pStyle w:val="p"/>
        <w:spacing w:line="280" w:lineRule="atLeast"/>
        <w:rPr>
          <w:rStyle w:val="span"/>
          <w:rFonts w:ascii="Century Gothic" w:eastAsia="Century Gothic" w:hAnsi="Century Gothic" w:cs="Century Gothic"/>
          <w:color w:val="231F20"/>
          <w:sz w:val="22"/>
          <w:szCs w:val="22"/>
        </w:rPr>
      </w:pPr>
    </w:p>
    <w:p w:rsidR="00D72C47" w:rsidRPr="003F0383" w:rsidRDefault="00EF2379">
      <w:pPr>
        <w:pStyle w:val="divdocumentulli"/>
        <w:numPr>
          <w:ilvl w:val="0"/>
          <w:numId w:val="1"/>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Worked on creating jobs in the Enterprise Data Management (EDM) dashboard for the vendors AMNA and ALCENTRA.</w:t>
      </w:r>
    </w:p>
    <w:p w:rsidR="00D72C47" w:rsidRPr="003F0383" w:rsidRDefault="00EF2379">
      <w:pPr>
        <w:pStyle w:val="divdocumentulli"/>
        <w:numPr>
          <w:ilvl w:val="0"/>
          <w:numId w:val="1"/>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Created task flows to automate the data loading to database.</w:t>
      </w:r>
    </w:p>
    <w:p w:rsidR="00D72C47" w:rsidRPr="003F0383" w:rsidRDefault="00EF2379">
      <w:pPr>
        <w:pStyle w:val="divdocumentulli"/>
        <w:numPr>
          <w:ilvl w:val="0"/>
          <w:numId w:val="1"/>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Performed troubleshooting analysis and worked on resolving the issues.</w:t>
      </w:r>
    </w:p>
    <w:p w:rsidR="00D72C47" w:rsidRPr="003F0383" w:rsidRDefault="00EF2379">
      <w:pPr>
        <w:pStyle w:val="divdocumentulli"/>
        <w:numPr>
          <w:ilvl w:val="0"/>
          <w:numId w:val="1"/>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Preparing weekly, monthly and quarterly status reports.</w:t>
      </w:r>
    </w:p>
    <w:p w:rsidR="00D72C47" w:rsidRPr="003F0383" w:rsidRDefault="00867B47">
      <w:pPr>
        <w:pStyle w:val="divdocumentulli"/>
        <w:numPr>
          <w:ilvl w:val="0"/>
          <w:numId w:val="1"/>
        </w:numPr>
        <w:spacing w:line="280" w:lineRule="atLeast"/>
        <w:ind w:left="380" w:hanging="283"/>
        <w:rPr>
          <w:rStyle w:val="span"/>
          <w:rFonts w:ascii="Century Gothic" w:eastAsia="Century Gothic" w:hAnsi="Century Gothic" w:cs="Century Gothic"/>
          <w:color w:val="231F20"/>
          <w:sz w:val="20"/>
          <w:szCs w:val="20"/>
        </w:rPr>
      </w:pPr>
      <w:r>
        <w:rPr>
          <w:rStyle w:val="span"/>
          <w:rFonts w:ascii="Century Gothic" w:eastAsia="Century Gothic" w:hAnsi="Century Gothic" w:cs="Century Gothic"/>
          <w:color w:val="231F20"/>
          <w:sz w:val="20"/>
          <w:szCs w:val="20"/>
        </w:rPr>
        <w:t>Responsible for Data QCs where we compare the data between database and Bloomberg and resolve the issues.</w:t>
      </w:r>
    </w:p>
    <w:p w:rsidR="00D72C47" w:rsidRPr="003F0383" w:rsidRDefault="00EF2379">
      <w:pPr>
        <w:pStyle w:val="divdocumentulli"/>
        <w:numPr>
          <w:ilvl w:val="0"/>
          <w:numId w:val="1"/>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Performing data analysis and resolution of issues as part of production support.</w:t>
      </w:r>
    </w:p>
    <w:p w:rsidR="00D72C47" w:rsidRPr="003F0383" w:rsidRDefault="00EF2379">
      <w:pPr>
        <w:pStyle w:val="divdocumentulli"/>
        <w:numPr>
          <w:ilvl w:val="0"/>
          <w:numId w:val="1"/>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Handling ticketing system for client queries and their data related issues.</w:t>
      </w:r>
    </w:p>
    <w:p w:rsidR="001117E4" w:rsidRDefault="001117E4" w:rsidP="001117E4">
      <w:pPr>
        <w:pStyle w:val="divdocumentulli"/>
        <w:spacing w:line="280" w:lineRule="atLeast"/>
        <w:ind w:left="380"/>
        <w:rPr>
          <w:rStyle w:val="span"/>
          <w:rFonts w:ascii="Century Gothic" w:eastAsia="Century Gothic" w:hAnsi="Century Gothic" w:cs="Century Gothic"/>
          <w:color w:val="231F20"/>
          <w:sz w:val="18"/>
          <w:szCs w:val="18"/>
        </w:rPr>
      </w:pPr>
    </w:p>
    <w:p w:rsidR="00D72C47" w:rsidRPr="003F0383" w:rsidRDefault="00EF2379">
      <w:pPr>
        <w:pStyle w:val="p"/>
        <w:spacing w:line="280" w:lineRule="atLeast"/>
        <w:rPr>
          <w:rStyle w:val="span"/>
          <w:rFonts w:ascii="Century Gothic" w:eastAsia="Century Gothic" w:hAnsi="Century Gothic" w:cs="Century Gothic"/>
          <w:color w:val="231F20"/>
          <w:sz w:val="22"/>
          <w:szCs w:val="22"/>
        </w:rPr>
      </w:pPr>
      <w:r w:rsidRPr="003F0383">
        <w:rPr>
          <w:rStyle w:val="strong"/>
          <w:rFonts w:ascii="Century Gothic" w:eastAsia="Century Gothic" w:hAnsi="Century Gothic" w:cs="Century Gothic"/>
          <w:b/>
          <w:bCs/>
          <w:color w:val="231F20"/>
          <w:sz w:val="22"/>
          <w:szCs w:val="22"/>
        </w:rPr>
        <w:t xml:space="preserve">Client </w:t>
      </w:r>
      <w:r w:rsidR="003F0383">
        <w:rPr>
          <w:rStyle w:val="strong"/>
          <w:rFonts w:ascii="Century Gothic" w:eastAsia="Century Gothic" w:hAnsi="Century Gothic" w:cs="Century Gothic"/>
          <w:b/>
          <w:bCs/>
          <w:color w:val="231F20"/>
          <w:sz w:val="22"/>
          <w:szCs w:val="22"/>
        </w:rPr>
        <w:t>–</w:t>
      </w:r>
      <w:r w:rsidRPr="003F0383">
        <w:rPr>
          <w:rStyle w:val="strong"/>
          <w:rFonts w:ascii="Century Gothic" w:eastAsia="Century Gothic" w:hAnsi="Century Gothic" w:cs="Century Gothic"/>
          <w:b/>
          <w:bCs/>
          <w:color w:val="231F20"/>
          <w:sz w:val="22"/>
          <w:szCs w:val="22"/>
        </w:rPr>
        <w:t xml:space="preserve"> Capitalogix</w:t>
      </w:r>
      <w:r w:rsidR="003F0383">
        <w:rPr>
          <w:rStyle w:val="span"/>
          <w:rFonts w:ascii="Century Gothic" w:eastAsia="Century Gothic" w:hAnsi="Century Gothic" w:cs="Century Gothic"/>
          <w:color w:val="231F20"/>
          <w:sz w:val="22"/>
          <w:szCs w:val="22"/>
        </w:rPr>
        <w:t xml:space="preserve"> | </w:t>
      </w:r>
      <w:r w:rsidRPr="003F0383">
        <w:rPr>
          <w:rStyle w:val="strong"/>
          <w:rFonts w:ascii="Century Gothic" w:eastAsia="Century Gothic" w:hAnsi="Century Gothic" w:cs="Century Gothic"/>
          <w:b/>
          <w:bCs/>
          <w:color w:val="231F20"/>
          <w:sz w:val="22"/>
          <w:szCs w:val="22"/>
        </w:rPr>
        <w:t>Worked on - SQL and Python</w:t>
      </w:r>
    </w:p>
    <w:p w:rsidR="00D72C47" w:rsidRDefault="00EF2379">
      <w:pPr>
        <w:pStyle w:val="p"/>
        <w:spacing w:line="280" w:lineRule="atLeast"/>
        <w:rPr>
          <w:rStyle w:val="strong"/>
          <w:rFonts w:ascii="Century Gothic" w:eastAsia="Century Gothic" w:hAnsi="Century Gothic" w:cs="Century Gothic"/>
          <w:b/>
          <w:bCs/>
          <w:color w:val="231F20"/>
          <w:sz w:val="20"/>
          <w:szCs w:val="20"/>
        </w:rPr>
      </w:pPr>
      <w:r w:rsidRPr="003F0383">
        <w:rPr>
          <w:rStyle w:val="strong"/>
          <w:rFonts w:ascii="Century Gothic" w:eastAsia="Century Gothic" w:hAnsi="Century Gothic" w:cs="Century Gothic"/>
          <w:b/>
          <w:bCs/>
          <w:color w:val="231F20"/>
          <w:sz w:val="20"/>
          <w:szCs w:val="20"/>
        </w:rPr>
        <w:t>Roles and Responsibilities:</w:t>
      </w:r>
    </w:p>
    <w:p w:rsidR="004D6901" w:rsidRPr="003F0383" w:rsidRDefault="004D6901">
      <w:pPr>
        <w:pStyle w:val="p"/>
        <w:spacing w:line="280" w:lineRule="atLeast"/>
        <w:rPr>
          <w:rStyle w:val="span"/>
          <w:rFonts w:ascii="Century Gothic" w:eastAsia="Century Gothic" w:hAnsi="Century Gothic" w:cs="Century Gothic"/>
          <w:color w:val="231F20"/>
          <w:sz w:val="20"/>
          <w:szCs w:val="20"/>
        </w:rPr>
      </w:pPr>
    </w:p>
    <w:p w:rsidR="00D72C47" w:rsidRPr="003F0383" w:rsidRDefault="00EF2379">
      <w:pPr>
        <w:pStyle w:val="divdocumentulli"/>
        <w:numPr>
          <w:ilvl w:val="0"/>
          <w:numId w:val="2"/>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Executing the automated scripts and updating the logs.</w:t>
      </w:r>
    </w:p>
    <w:p w:rsidR="00D72C47" w:rsidRPr="003F0383" w:rsidRDefault="00EF2379">
      <w:pPr>
        <w:pStyle w:val="divdocumentulli"/>
        <w:numPr>
          <w:ilvl w:val="0"/>
          <w:numId w:val="2"/>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Worked on creating jobs in the Enterprise Data Management (EDM) dashboard.</w:t>
      </w:r>
    </w:p>
    <w:p w:rsidR="00D72C47" w:rsidRPr="003F0383" w:rsidRDefault="00EF2379">
      <w:pPr>
        <w:pStyle w:val="divdocumentulli"/>
        <w:numPr>
          <w:ilvl w:val="0"/>
          <w:numId w:val="2"/>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Created task flows to automate the data loading to database.</w:t>
      </w:r>
    </w:p>
    <w:p w:rsidR="00D72C47" w:rsidRPr="003F0383" w:rsidRDefault="00EF2379">
      <w:pPr>
        <w:pStyle w:val="divdocumentulli"/>
        <w:numPr>
          <w:ilvl w:val="0"/>
          <w:numId w:val="2"/>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Involved in converting the shell scripts to python scripts and testing them.</w:t>
      </w:r>
    </w:p>
    <w:p w:rsidR="00A6768B" w:rsidRDefault="00EF2379" w:rsidP="00A6768B">
      <w:pPr>
        <w:pStyle w:val="divdocumentulli"/>
        <w:numPr>
          <w:ilvl w:val="0"/>
          <w:numId w:val="2"/>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Created Python scripts to compare and verify the files received from client.</w:t>
      </w:r>
    </w:p>
    <w:p w:rsidR="00D72C47" w:rsidRPr="00634420" w:rsidRDefault="00A6768B" w:rsidP="00634420">
      <w:pPr>
        <w:pStyle w:val="divdocumentulli"/>
        <w:numPr>
          <w:ilvl w:val="0"/>
          <w:numId w:val="2"/>
        </w:numPr>
        <w:spacing w:line="280" w:lineRule="atLeast"/>
        <w:ind w:left="380" w:hanging="283"/>
        <w:rPr>
          <w:rStyle w:val="span"/>
          <w:rFonts w:ascii="Century Gothic" w:eastAsia="Century Gothic" w:hAnsi="Century Gothic" w:cs="Century Gothic"/>
          <w:color w:val="231F20"/>
          <w:sz w:val="20"/>
          <w:szCs w:val="20"/>
        </w:rPr>
      </w:pPr>
      <w:r w:rsidRPr="00634420">
        <w:rPr>
          <w:rStyle w:val="span"/>
          <w:rFonts w:ascii="Century Gothic" w:eastAsia="Century Gothic" w:hAnsi="Century Gothic" w:cs="Century Gothic"/>
          <w:color w:val="231F20"/>
          <w:sz w:val="20"/>
          <w:szCs w:val="20"/>
        </w:rPr>
        <w:t xml:space="preserve">Responsible for Data QCs where we compare the data between </w:t>
      </w:r>
      <w:r w:rsidR="00634420">
        <w:rPr>
          <w:rStyle w:val="span"/>
          <w:rFonts w:ascii="Century Gothic" w:eastAsia="Century Gothic" w:hAnsi="Century Gothic" w:cs="Century Gothic"/>
          <w:color w:val="231F20"/>
          <w:sz w:val="20"/>
          <w:szCs w:val="20"/>
        </w:rPr>
        <w:t>databases during testing.</w:t>
      </w:r>
    </w:p>
    <w:p w:rsidR="00D72C47" w:rsidRPr="003F0383" w:rsidRDefault="00EF2379">
      <w:pPr>
        <w:pStyle w:val="divdocumentulli"/>
        <w:numPr>
          <w:ilvl w:val="0"/>
          <w:numId w:val="2"/>
        </w:numPr>
        <w:spacing w:line="280" w:lineRule="atLeast"/>
        <w:ind w:left="380" w:hanging="283"/>
        <w:rPr>
          <w:rStyle w:val="span"/>
          <w:rFonts w:ascii="Century Gothic" w:eastAsia="Century Gothic" w:hAnsi="Century Gothic" w:cs="Century Gothic"/>
          <w:color w:val="231F20"/>
          <w:sz w:val="20"/>
          <w:szCs w:val="20"/>
        </w:rPr>
      </w:pPr>
      <w:r w:rsidRPr="00634420">
        <w:rPr>
          <w:rStyle w:val="span"/>
          <w:rFonts w:ascii="Century Gothic" w:eastAsia="Century Gothic" w:hAnsi="Century Gothic" w:cs="Century Gothic"/>
          <w:color w:val="231F20"/>
          <w:sz w:val="20"/>
          <w:szCs w:val="20"/>
        </w:rPr>
        <w:t>Attending daily stand-up meeting and provide weekly &amp; monthly report on pro</w:t>
      </w:r>
      <w:r w:rsidR="00E22CC1">
        <w:rPr>
          <w:rStyle w:val="span"/>
          <w:rFonts w:ascii="Century Gothic" w:eastAsia="Century Gothic" w:hAnsi="Century Gothic" w:cs="Century Gothic"/>
          <w:color w:val="231F20"/>
          <w:sz w:val="20"/>
          <w:szCs w:val="20"/>
        </w:rPr>
        <w:t>ject activities and performance during testing.</w:t>
      </w:r>
    </w:p>
    <w:p w:rsidR="001117E4" w:rsidRPr="003F0383" w:rsidRDefault="001117E4" w:rsidP="001117E4">
      <w:pPr>
        <w:pStyle w:val="divdocumentulli"/>
        <w:spacing w:line="280" w:lineRule="atLeast"/>
        <w:ind w:left="380"/>
        <w:rPr>
          <w:rStyle w:val="span"/>
          <w:rFonts w:ascii="Century Gothic" w:eastAsia="Century Gothic" w:hAnsi="Century Gothic" w:cs="Century Gothic"/>
          <w:color w:val="231F20"/>
          <w:sz w:val="20"/>
          <w:szCs w:val="20"/>
        </w:rPr>
      </w:pPr>
    </w:p>
    <w:p w:rsidR="00D72C47" w:rsidRPr="003F0383" w:rsidRDefault="00EF2379">
      <w:pPr>
        <w:pStyle w:val="p"/>
        <w:spacing w:line="280" w:lineRule="atLeast"/>
        <w:rPr>
          <w:rStyle w:val="span"/>
          <w:rFonts w:ascii="Century Gothic" w:eastAsia="Century Gothic" w:hAnsi="Century Gothic" w:cs="Century Gothic"/>
          <w:color w:val="231F20"/>
          <w:sz w:val="22"/>
          <w:szCs w:val="22"/>
        </w:rPr>
      </w:pPr>
      <w:r w:rsidRPr="003F0383">
        <w:rPr>
          <w:rStyle w:val="strong"/>
          <w:rFonts w:ascii="Century Gothic" w:eastAsia="Century Gothic" w:hAnsi="Century Gothic" w:cs="Century Gothic"/>
          <w:b/>
          <w:bCs/>
          <w:color w:val="231F20"/>
          <w:sz w:val="22"/>
          <w:szCs w:val="22"/>
        </w:rPr>
        <w:t>Client - MKS (MacKay Shields)</w:t>
      </w:r>
      <w:r w:rsidR="003F0383">
        <w:rPr>
          <w:rStyle w:val="span"/>
          <w:rFonts w:ascii="Century Gothic" w:eastAsia="Century Gothic" w:hAnsi="Century Gothic" w:cs="Century Gothic"/>
          <w:color w:val="231F20"/>
          <w:sz w:val="22"/>
          <w:szCs w:val="22"/>
        </w:rPr>
        <w:t xml:space="preserve"> | </w:t>
      </w:r>
      <w:r w:rsidRPr="003F0383">
        <w:rPr>
          <w:rStyle w:val="strong"/>
          <w:rFonts w:ascii="Century Gothic" w:eastAsia="Century Gothic" w:hAnsi="Century Gothic" w:cs="Century Gothic"/>
          <w:b/>
          <w:bCs/>
          <w:color w:val="231F20"/>
          <w:sz w:val="22"/>
          <w:szCs w:val="22"/>
        </w:rPr>
        <w:t>Worked on - SQL and Python</w:t>
      </w:r>
    </w:p>
    <w:p w:rsidR="00D72C47" w:rsidRDefault="00EF2379">
      <w:pPr>
        <w:pStyle w:val="p"/>
        <w:spacing w:line="280" w:lineRule="atLeast"/>
        <w:rPr>
          <w:rStyle w:val="strong"/>
          <w:rFonts w:ascii="Century Gothic" w:eastAsia="Century Gothic" w:hAnsi="Century Gothic" w:cs="Century Gothic"/>
          <w:b/>
          <w:bCs/>
          <w:color w:val="231F20"/>
          <w:sz w:val="20"/>
          <w:szCs w:val="20"/>
        </w:rPr>
      </w:pPr>
      <w:r w:rsidRPr="003F0383">
        <w:rPr>
          <w:rStyle w:val="strong"/>
          <w:rFonts w:ascii="Century Gothic" w:eastAsia="Century Gothic" w:hAnsi="Century Gothic" w:cs="Century Gothic"/>
          <w:b/>
          <w:bCs/>
          <w:color w:val="231F20"/>
          <w:sz w:val="20"/>
          <w:szCs w:val="20"/>
        </w:rPr>
        <w:t>Roles and Responsibilities:</w:t>
      </w:r>
    </w:p>
    <w:p w:rsidR="004D6901" w:rsidRPr="003F0383" w:rsidRDefault="004D6901">
      <w:pPr>
        <w:pStyle w:val="p"/>
        <w:spacing w:line="280" w:lineRule="atLeast"/>
        <w:rPr>
          <w:rStyle w:val="span"/>
          <w:rFonts w:ascii="Century Gothic" w:eastAsia="Century Gothic" w:hAnsi="Century Gothic" w:cs="Century Gothic"/>
          <w:color w:val="231F20"/>
          <w:sz w:val="20"/>
          <w:szCs w:val="20"/>
        </w:rPr>
      </w:pPr>
    </w:p>
    <w:p w:rsidR="00D72C47" w:rsidRPr="003F0383" w:rsidRDefault="00EF2379">
      <w:pPr>
        <w:pStyle w:val="divdocumentulli"/>
        <w:numPr>
          <w:ilvl w:val="0"/>
          <w:numId w:val="3"/>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Worked on creating jobs in the Enterprise Data Management (EDM) dashboard.</w:t>
      </w:r>
    </w:p>
    <w:p w:rsidR="00D72C47" w:rsidRPr="003F0383" w:rsidRDefault="00EF2379">
      <w:pPr>
        <w:pStyle w:val="divdocumentulli"/>
        <w:numPr>
          <w:ilvl w:val="0"/>
          <w:numId w:val="3"/>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Worked on testing the SQL queries to compare the mappings for around 20 vendors based on tradable instrument and instrument levels.</w:t>
      </w:r>
    </w:p>
    <w:p w:rsidR="00D72C47" w:rsidRPr="003F0383" w:rsidRDefault="00EF2379">
      <w:pPr>
        <w:pStyle w:val="divdocumentulli"/>
        <w:numPr>
          <w:ilvl w:val="0"/>
          <w:numId w:val="3"/>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lastRenderedPageBreak/>
        <w:t xml:space="preserve">Worked on various ID Mapping checks and Factors and send reports to the client </w:t>
      </w:r>
      <w:proofErr w:type="spellStart"/>
      <w:r w:rsidRPr="003F0383">
        <w:rPr>
          <w:rStyle w:val="span"/>
          <w:rFonts w:ascii="Century Gothic" w:eastAsia="Century Gothic" w:hAnsi="Century Gothic" w:cs="Century Gothic"/>
          <w:color w:val="231F20"/>
          <w:sz w:val="20"/>
          <w:szCs w:val="20"/>
        </w:rPr>
        <w:t>everyday</w:t>
      </w:r>
      <w:proofErr w:type="spellEnd"/>
      <w:r w:rsidRPr="003F0383">
        <w:rPr>
          <w:rStyle w:val="span"/>
          <w:rFonts w:ascii="Century Gothic" w:eastAsia="Century Gothic" w:hAnsi="Century Gothic" w:cs="Century Gothic"/>
          <w:color w:val="231F20"/>
          <w:sz w:val="20"/>
          <w:szCs w:val="20"/>
        </w:rPr>
        <w:t>.</w:t>
      </w:r>
    </w:p>
    <w:p w:rsidR="00D72C47" w:rsidRPr="003F0383" w:rsidRDefault="00EF2379">
      <w:pPr>
        <w:pStyle w:val="divdocumentulli"/>
        <w:numPr>
          <w:ilvl w:val="0"/>
          <w:numId w:val="3"/>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Performed troubleshooting analysis in the EDM Dashboard and in the database whenever there are mismatches in the data and run the jobs daily as part of production support.</w:t>
      </w:r>
    </w:p>
    <w:p w:rsidR="001117E4" w:rsidRPr="003F0383" w:rsidRDefault="001117E4" w:rsidP="001117E4">
      <w:pPr>
        <w:pStyle w:val="divdocumentulli"/>
        <w:spacing w:line="280" w:lineRule="atLeast"/>
        <w:ind w:left="380"/>
        <w:rPr>
          <w:rStyle w:val="span"/>
          <w:rFonts w:ascii="Century Gothic" w:eastAsia="Century Gothic" w:hAnsi="Century Gothic" w:cs="Century Gothic"/>
          <w:color w:val="231F20"/>
          <w:sz w:val="20"/>
          <w:szCs w:val="20"/>
        </w:rPr>
      </w:pPr>
    </w:p>
    <w:p w:rsidR="00D72C47" w:rsidRPr="003F0383" w:rsidRDefault="00EF2379">
      <w:pPr>
        <w:pStyle w:val="p"/>
        <w:spacing w:line="280" w:lineRule="atLeast"/>
        <w:rPr>
          <w:rStyle w:val="span"/>
          <w:rFonts w:ascii="Century Gothic" w:eastAsia="Century Gothic" w:hAnsi="Century Gothic" w:cs="Century Gothic"/>
          <w:color w:val="231F20"/>
          <w:sz w:val="22"/>
          <w:szCs w:val="22"/>
        </w:rPr>
      </w:pPr>
      <w:r w:rsidRPr="003F0383">
        <w:rPr>
          <w:rStyle w:val="strong"/>
          <w:rFonts w:ascii="Century Gothic" w:eastAsia="Century Gothic" w:hAnsi="Century Gothic" w:cs="Century Gothic"/>
          <w:b/>
          <w:bCs/>
          <w:color w:val="231F20"/>
          <w:sz w:val="22"/>
          <w:szCs w:val="22"/>
        </w:rPr>
        <w:t>Client - Fidelity Project</w:t>
      </w:r>
      <w:r w:rsidR="003F0383">
        <w:rPr>
          <w:rStyle w:val="span"/>
          <w:rFonts w:ascii="Century Gothic" w:eastAsia="Century Gothic" w:hAnsi="Century Gothic" w:cs="Century Gothic"/>
          <w:color w:val="231F20"/>
          <w:sz w:val="22"/>
          <w:szCs w:val="22"/>
        </w:rPr>
        <w:t xml:space="preserve"> | </w:t>
      </w:r>
      <w:r w:rsidRPr="003F0383">
        <w:rPr>
          <w:rStyle w:val="strong"/>
          <w:rFonts w:ascii="Century Gothic" w:eastAsia="Century Gothic" w:hAnsi="Century Gothic" w:cs="Century Gothic"/>
          <w:b/>
          <w:bCs/>
          <w:color w:val="231F20"/>
          <w:sz w:val="22"/>
          <w:szCs w:val="22"/>
        </w:rPr>
        <w:t>Worked on - Documentation</w:t>
      </w:r>
    </w:p>
    <w:p w:rsidR="00D72C47" w:rsidRDefault="00EF2379">
      <w:pPr>
        <w:pStyle w:val="p"/>
        <w:spacing w:line="280" w:lineRule="atLeast"/>
        <w:rPr>
          <w:rStyle w:val="strong"/>
          <w:rFonts w:ascii="Century Gothic" w:eastAsia="Century Gothic" w:hAnsi="Century Gothic" w:cs="Century Gothic"/>
          <w:b/>
          <w:bCs/>
          <w:color w:val="231F20"/>
          <w:sz w:val="20"/>
          <w:szCs w:val="20"/>
        </w:rPr>
      </w:pPr>
      <w:r w:rsidRPr="003F0383">
        <w:rPr>
          <w:rStyle w:val="strong"/>
          <w:rFonts w:ascii="Century Gothic" w:eastAsia="Century Gothic" w:hAnsi="Century Gothic" w:cs="Century Gothic"/>
          <w:b/>
          <w:bCs/>
          <w:color w:val="231F20"/>
          <w:sz w:val="20"/>
          <w:szCs w:val="20"/>
        </w:rPr>
        <w:t>Roles and Responsibilities:</w:t>
      </w:r>
    </w:p>
    <w:p w:rsidR="004D6901" w:rsidRPr="003F0383" w:rsidRDefault="004D6901">
      <w:pPr>
        <w:pStyle w:val="p"/>
        <w:spacing w:line="280" w:lineRule="atLeast"/>
        <w:rPr>
          <w:rStyle w:val="span"/>
          <w:rFonts w:ascii="Century Gothic" w:eastAsia="Century Gothic" w:hAnsi="Century Gothic" w:cs="Century Gothic"/>
          <w:color w:val="231F20"/>
          <w:sz w:val="20"/>
          <w:szCs w:val="20"/>
        </w:rPr>
      </w:pPr>
    </w:p>
    <w:p w:rsidR="00D72C47" w:rsidRPr="003F0383" w:rsidRDefault="00EF2379">
      <w:pPr>
        <w:pStyle w:val="divdocumentulli"/>
        <w:numPr>
          <w:ilvl w:val="0"/>
          <w:numId w:val="4"/>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Providing the documentation to the client in finding LEI codes for around 1000 company names based on XREFPRO and Factset vendors based on the Issuer names of the companies.</w:t>
      </w:r>
    </w:p>
    <w:p w:rsidR="001117E4" w:rsidRDefault="001117E4" w:rsidP="001117E4">
      <w:pPr>
        <w:pStyle w:val="divdocumentulli"/>
        <w:spacing w:line="280" w:lineRule="atLeast"/>
        <w:ind w:left="380"/>
        <w:rPr>
          <w:rStyle w:val="span"/>
          <w:rFonts w:ascii="Century Gothic" w:eastAsia="Century Gothic" w:hAnsi="Century Gothic" w:cs="Century Gothic"/>
          <w:color w:val="231F20"/>
          <w:sz w:val="18"/>
          <w:szCs w:val="18"/>
        </w:rPr>
      </w:pPr>
    </w:p>
    <w:p w:rsidR="00D72C47" w:rsidRPr="003F0383" w:rsidRDefault="00EF2379">
      <w:pPr>
        <w:pStyle w:val="p"/>
        <w:spacing w:line="280" w:lineRule="atLeast"/>
        <w:rPr>
          <w:rStyle w:val="span"/>
          <w:rFonts w:ascii="Century Gothic" w:eastAsia="Century Gothic" w:hAnsi="Century Gothic" w:cs="Century Gothic"/>
          <w:color w:val="231F20"/>
          <w:sz w:val="22"/>
          <w:szCs w:val="22"/>
        </w:rPr>
      </w:pPr>
      <w:r w:rsidRPr="003F0383">
        <w:rPr>
          <w:rStyle w:val="strong"/>
          <w:rFonts w:ascii="Century Gothic" w:eastAsia="Century Gothic" w:hAnsi="Century Gothic" w:cs="Century Gothic"/>
          <w:b/>
          <w:bCs/>
          <w:color w:val="231F20"/>
          <w:sz w:val="22"/>
          <w:szCs w:val="22"/>
        </w:rPr>
        <w:t xml:space="preserve">Client - </w:t>
      </w:r>
      <w:proofErr w:type="spellStart"/>
      <w:r w:rsidRPr="003F0383">
        <w:rPr>
          <w:rStyle w:val="strong"/>
          <w:rFonts w:ascii="Century Gothic" w:eastAsia="Century Gothic" w:hAnsi="Century Gothic" w:cs="Century Gothic"/>
          <w:b/>
          <w:bCs/>
          <w:color w:val="231F20"/>
          <w:sz w:val="22"/>
          <w:szCs w:val="22"/>
        </w:rPr>
        <w:t>Verition</w:t>
      </w:r>
      <w:proofErr w:type="spellEnd"/>
      <w:r w:rsidRPr="003F0383">
        <w:rPr>
          <w:rStyle w:val="strong"/>
          <w:rFonts w:ascii="Century Gothic" w:eastAsia="Century Gothic" w:hAnsi="Century Gothic" w:cs="Century Gothic"/>
          <w:b/>
          <w:bCs/>
          <w:color w:val="231F20"/>
          <w:sz w:val="22"/>
          <w:szCs w:val="22"/>
        </w:rPr>
        <w:t xml:space="preserve"> -</w:t>
      </w:r>
      <w:r w:rsidRPr="003F0383">
        <w:rPr>
          <w:rStyle w:val="span"/>
          <w:rFonts w:ascii="Century Gothic" w:eastAsia="Century Gothic" w:hAnsi="Century Gothic" w:cs="Century Gothic"/>
          <w:color w:val="231F20"/>
          <w:sz w:val="22"/>
          <w:szCs w:val="22"/>
        </w:rPr>
        <w:t xml:space="preserve"> </w:t>
      </w:r>
      <w:r w:rsidRPr="003F0383">
        <w:rPr>
          <w:rStyle w:val="strong"/>
          <w:rFonts w:ascii="Century Gothic" w:eastAsia="Century Gothic" w:hAnsi="Century Gothic" w:cs="Century Gothic"/>
          <w:b/>
          <w:bCs/>
          <w:color w:val="231F20"/>
          <w:sz w:val="22"/>
          <w:szCs w:val="22"/>
        </w:rPr>
        <w:t>Security Master</w:t>
      </w:r>
      <w:r w:rsidR="003F0383">
        <w:rPr>
          <w:rStyle w:val="span"/>
          <w:rFonts w:ascii="Century Gothic" w:eastAsia="Century Gothic" w:hAnsi="Century Gothic" w:cs="Century Gothic"/>
          <w:color w:val="231F20"/>
          <w:sz w:val="22"/>
          <w:szCs w:val="22"/>
        </w:rPr>
        <w:t xml:space="preserve"> | </w:t>
      </w:r>
      <w:r w:rsidRPr="003F0383">
        <w:rPr>
          <w:rStyle w:val="strong"/>
          <w:rFonts w:ascii="Century Gothic" w:eastAsia="Century Gothic" w:hAnsi="Century Gothic" w:cs="Century Gothic"/>
          <w:b/>
          <w:bCs/>
          <w:color w:val="231F20"/>
          <w:sz w:val="22"/>
          <w:szCs w:val="22"/>
        </w:rPr>
        <w:t>Worked on - Documentation</w:t>
      </w:r>
    </w:p>
    <w:p w:rsidR="00D72C47" w:rsidRDefault="00EF2379">
      <w:pPr>
        <w:pStyle w:val="p"/>
        <w:spacing w:line="280" w:lineRule="atLeast"/>
        <w:rPr>
          <w:rStyle w:val="strong"/>
          <w:rFonts w:ascii="Century Gothic" w:eastAsia="Century Gothic" w:hAnsi="Century Gothic" w:cs="Century Gothic"/>
          <w:b/>
          <w:bCs/>
          <w:color w:val="231F20"/>
          <w:sz w:val="20"/>
          <w:szCs w:val="20"/>
        </w:rPr>
      </w:pPr>
      <w:r w:rsidRPr="003F0383">
        <w:rPr>
          <w:rStyle w:val="strong"/>
          <w:rFonts w:ascii="Century Gothic" w:eastAsia="Century Gothic" w:hAnsi="Century Gothic" w:cs="Century Gothic"/>
          <w:b/>
          <w:bCs/>
          <w:color w:val="231F20"/>
          <w:sz w:val="20"/>
          <w:szCs w:val="20"/>
        </w:rPr>
        <w:t>Roles and Responsibilities:</w:t>
      </w:r>
    </w:p>
    <w:p w:rsidR="004D6901" w:rsidRPr="003F0383" w:rsidRDefault="004D6901">
      <w:pPr>
        <w:pStyle w:val="p"/>
        <w:spacing w:line="280" w:lineRule="atLeast"/>
        <w:rPr>
          <w:rStyle w:val="span"/>
          <w:rFonts w:ascii="Century Gothic" w:eastAsia="Century Gothic" w:hAnsi="Century Gothic" w:cs="Century Gothic"/>
          <w:color w:val="231F20"/>
          <w:sz w:val="20"/>
          <w:szCs w:val="20"/>
        </w:rPr>
      </w:pPr>
    </w:p>
    <w:p w:rsidR="00D72C47" w:rsidRPr="003F0383" w:rsidRDefault="00EF2379">
      <w:pPr>
        <w:pStyle w:val="divdocumentulli"/>
        <w:numPr>
          <w:ilvl w:val="0"/>
          <w:numId w:val="5"/>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 xml:space="preserve">Involved in creating the documentation that summarizes findings on the security master that is currently under development, the gap analysis and a road map towards a robust security master that has the ability to support various enterprise-wide applications, research and reporting needs of </w:t>
      </w:r>
      <w:proofErr w:type="spellStart"/>
      <w:r w:rsidRPr="003F0383">
        <w:rPr>
          <w:rStyle w:val="span"/>
          <w:rFonts w:ascii="Century Gothic" w:eastAsia="Century Gothic" w:hAnsi="Century Gothic" w:cs="Century Gothic"/>
          <w:color w:val="231F20"/>
          <w:sz w:val="20"/>
          <w:szCs w:val="20"/>
        </w:rPr>
        <w:t>Verition</w:t>
      </w:r>
      <w:proofErr w:type="spellEnd"/>
      <w:r w:rsidRPr="003F0383">
        <w:rPr>
          <w:rStyle w:val="span"/>
          <w:rFonts w:ascii="Century Gothic" w:eastAsia="Century Gothic" w:hAnsi="Century Gothic" w:cs="Century Gothic"/>
          <w:color w:val="231F20"/>
          <w:sz w:val="20"/>
          <w:szCs w:val="20"/>
        </w:rPr>
        <w:t>.</w:t>
      </w:r>
    </w:p>
    <w:p w:rsidR="00D72C47" w:rsidRPr="003F0383" w:rsidRDefault="00EF2379">
      <w:pPr>
        <w:pStyle w:val="divdocumentulli"/>
        <w:numPr>
          <w:ilvl w:val="0"/>
          <w:numId w:val="5"/>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This documentation is about the vendor data items, message types and its normalized data items for real-time and drop-copies of 13 vendors.</w:t>
      </w:r>
    </w:p>
    <w:p w:rsidR="001117E4" w:rsidRDefault="001117E4" w:rsidP="001117E4">
      <w:pPr>
        <w:pStyle w:val="divdocumentulli"/>
        <w:spacing w:line="280" w:lineRule="atLeast"/>
        <w:ind w:left="380"/>
        <w:rPr>
          <w:rStyle w:val="span"/>
          <w:rFonts w:ascii="Century Gothic" w:eastAsia="Century Gothic" w:hAnsi="Century Gothic" w:cs="Century Gothic"/>
          <w:color w:val="231F20"/>
          <w:sz w:val="18"/>
          <w:szCs w:val="18"/>
        </w:rPr>
      </w:pPr>
    </w:p>
    <w:p w:rsidR="00D72C47" w:rsidRPr="003F0383" w:rsidRDefault="00EF2379">
      <w:pPr>
        <w:pStyle w:val="p"/>
        <w:spacing w:line="280" w:lineRule="atLeast"/>
        <w:rPr>
          <w:rStyle w:val="span"/>
          <w:rFonts w:ascii="Century Gothic" w:eastAsia="Century Gothic" w:hAnsi="Century Gothic" w:cs="Century Gothic"/>
          <w:color w:val="231F20"/>
          <w:sz w:val="22"/>
          <w:szCs w:val="22"/>
        </w:rPr>
      </w:pPr>
      <w:r w:rsidRPr="003F0383">
        <w:rPr>
          <w:rStyle w:val="strong"/>
          <w:rFonts w:ascii="Century Gothic" w:eastAsia="Century Gothic" w:hAnsi="Century Gothic" w:cs="Century Gothic"/>
          <w:b/>
          <w:bCs/>
          <w:color w:val="231F20"/>
          <w:sz w:val="22"/>
          <w:szCs w:val="22"/>
        </w:rPr>
        <w:t xml:space="preserve">Client </w:t>
      </w:r>
      <w:r w:rsidR="003F0383">
        <w:rPr>
          <w:rStyle w:val="strong"/>
          <w:rFonts w:ascii="Century Gothic" w:eastAsia="Century Gothic" w:hAnsi="Century Gothic" w:cs="Century Gothic"/>
          <w:b/>
          <w:bCs/>
          <w:color w:val="231F20"/>
          <w:sz w:val="22"/>
          <w:szCs w:val="22"/>
        </w:rPr>
        <w:t>–</w:t>
      </w:r>
      <w:r w:rsidRPr="003F0383">
        <w:rPr>
          <w:rStyle w:val="strong"/>
          <w:rFonts w:ascii="Century Gothic" w:eastAsia="Century Gothic" w:hAnsi="Century Gothic" w:cs="Century Gothic"/>
          <w:b/>
          <w:bCs/>
          <w:color w:val="231F20"/>
          <w:sz w:val="22"/>
          <w:szCs w:val="22"/>
        </w:rPr>
        <w:t xml:space="preserve"> EY</w:t>
      </w:r>
      <w:r w:rsidR="003F0383">
        <w:rPr>
          <w:rStyle w:val="span"/>
          <w:rFonts w:ascii="Century Gothic" w:eastAsia="Century Gothic" w:hAnsi="Century Gothic" w:cs="Century Gothic"/>
          <w:color w:val="231F20"/>
          <w:sz w:val="22"/>
          <w:szCs w:val="22"/>
        </w:rPr>
        <w:t xml:space="preserve"> | </w:t>
      </w:r>
      <w:r w:rsidRPr="003F0383">
        <w:rPr>
          <w:rStyle w:val="strong"/>
          <w:rFonts w:ascii="Century Gothic" w:eastAsia="Century Gothic" w:hAnsi="Century Gothic" w:cs="Century Gothic"/>
          <w:b/>
          <w:bCs/>
          <w:color w:val="231F20"/>
          <w:sz w:val="22"/>
          <w:szCs w:val="22"/>
        </w:rPr>
        <w:t>Worked on - LINUX</w:t>
      </w:r>
    </w:p>
    <w:p w:rsidR="00D72C47" w:rsidRDefault="00EF2379">
      <w:pPr>
        <w:pStyle w:val="p"/>
        <w:spacing w:line="280" w:lineRule="atLeast"/>
        <w:rPr>
          <w:rStyle w:val="strong"/>
          <w:rFonts w:ascii="Century Gothic" w:eastAsia="Century Gothic" w:hAnsi="Century Gothic" w:cs="Century Gothic"/>
          <w:b/>
          <w:bCs/>
          <w:color w:val="231F20"/>
          <w:sz w:val="20"/>
          <w:szCs w:val="20"/>
        </w:rPr>
      </w:pPr>
      <w:r w:rsidRPr="003F0383">
        <w:rPr>
          <w:rStyle w:val="strong"/>
          <w:rFonts w:ascii="Century Gothic" w:eastAsia="Century Gothic" w:hAnsi="Century Gothic" w:cs="Century Gothic"/>
          <w:b/>
          <w:bCs/>
          <w:color w:val="231F20"/>
          <w:sz w:val="20"/>
          <w:szCs w:val="20"/>
        </w:rPr>
        <w:t>Roles and Responsibilities:</w:t>
      </w:r>
    </w:p>
    <w:p w:rsidR="004D6901" w:rsidRPr="003F0383" w:rsidRDefault="004D6901">
      <w:pPr>
        <w:pStyle w:val="p"/>
        <w:spacing w:line="280" w:lineRule="atLeast"/>
        <w:rPr>
          <w:rStyle w:val="span"/>
          <w:rFonts w:ascii="Century Gothic" w:eastAsia="Century Gothic" w:hAnsi="Century Gothic" w:cs="Century Gothic"/>
          <w:color w:val="231F20"/>
          <w:sz w:val="20"/>
          <w:szCs w:val="20"/>
        </w:rPr>
      </w:pPr>
    </w:p>
    <w:p w:rsidR="00D72C47" w:rsidRPr="003F0383" w:rsidRDefault="00EF2379">
      <w:pPr>
        <w:pStyle w:val="divdocumentulli"/>
        <w:numPr>
          <w:ilvl w:val="0"/>
          <w:numId w:val="6"/>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Run the automated jobs on price loads for two vendors in the last week of every month as part of production support.</w:t>
      </w:r>
    </w:p>
    <w:p w:rsidR="00D72C47" w:rsidRPr="003F0383" w:rsidRDefault="00EF2379">
      <w:pPr>
        <w:pStyle w:val="divdocumentulli"/>
        <w:numPr>
          <w:ilvl w:val="0"/>
          <w:numId w:val="6"/>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Escalate to the client as and when there are issues with the data.</w:t>
      </w:r>
    </w:p>
    <w:p w:rsidR="001117E4" w:rsidRDefault="001117E4" w:rsidP="001117E4">
      <w:pPr>
        <w:pStyle w:val="divdocumentulli"/>
        <w:spacing w:line="280" w:lineRule="atLeast"/>
        <w:ind w:left="380"/>
        <w:rPr>
          <w:rStyle w:val="span"/>
          <w:rFonts w:ascii="Century Gothic" w:eastAsia="Century Gothic" w:hAnsi="Century Gothic" w:cs="Century Gothic"/>
          <w:color w:val="231F20"/>
          <w:sz w:val="18"/>
          <w:szCs w:val="18"/>
        </w:rPr>
      </w:pPr>
    </w:p>
    <w:p w:rsidR="00D72C47" w:rsidRPr="004D6901" w:rsidRDefault="00EF2379">
      <w:pPr>
        <w:pStyle w:val="divdocumentsinglecolumn"/>
        <w:spacing w:before="300" w:line="280" w:lineRule="atLeast"/>
        <w:rPr>
          <w:rFonts w:ascii="Century Gothic" w:eastAsia="Century Gothic" w:hAnsi="Century Gothic" w:cs="Century Gothic"/>
          <w:color w:val="231F20"/>
          <w:sz w:val="22"/>
          <w:szCs w:val="22"/>
        </w:rPr>
      </w:pPr>
      <w:r w:rsidRPr="004D6901">
        <w:rPr>
          <w:rStyle w:val="jobtitle"/>
          <w:rFonts w:ascii="Century Gothic" w:eastAsia="Century Gothic" w:hAnsi="Century Gothic" w:cs="Century Gothic"/>
          <w:color w:val="231F20"/>
          <w:sz w:val="22"/>
          <w:szCs w:val="22"/>
        </w:rPr>
        <w:t>Data Transformation Associate</w:t>
      </w:r>
      <w:r w:rsidRPr="004D6901">
        <w:rPr>
          <w:rStyle w:val="span"/>
          <w:rFonts w:ascii="Century Gothic" w:eastAsia="Century Gothic" w:hAnsi="Century Gothic" w:cs="Century Gothic"/>
          <w:color w:val="231F20"/>
          <w:sz w:val="22"/>
          <w:szCs w:val="22"/>
        </w:rPr>
        <w:t xml:space="preserve"> | 12/2013 - 02/2019</w:t>
      </w:r>
    </w:p>
    <w:p w:rsidR="00D72C47" w:rsidRPr="004D6901" w:rsidRDefault="00EF2379">
      <w:pPr>
        <w:pStyle w:val="spanpaddedline"/>
        <w:spacing w:line="280" w:lineRule="atLeast"/>
        <w:rPr>
          <w:rFonts w:ascii="Century Gothic" w:eastAsia="Century Gothic" w:hAnsi="Century Gothic" w:cs="Century Gothic"/>
          <w:b/>
          <w:bCs/>
          <w:color w:val="000000"/>
          <w:sz w:val="22"/>
          <w:szCs w:val="22"/>
        </w:rPr>
      </w:pPr>
      <w:r w:rsidRPr="004D6901">
        <w:rPr>
          <w:rStyle w:val="span"/>
          <w:rFonts w:ascii="Century Gothic" w:eastAsia="Century Gothic" w:hAnsi="Century Gothic" w:cs="Century Gothic"/>
          <w:b/>
          <w:bCs/>
          <w:color w:val="000000"/>
          <w:sz w:val="22"/>
          <w:szCs w:val="22"/>
        </w:rPr>
        <w:t>IHS Markit - Bangalore, India</w:t>
      </w:r>
      <w:r w:rsidRPr="004D6901">
        <w:rPr>
          <w:rFonts w:ascii="Century Gothic" w:eastAsia="Century Gothic" w:hAnsi="Century Gothic" w:cs="Century Gothic"/>
          <w:b/>
          <w:bCs/>
          <w:color w:val="000000"/>
          <w:sz w:val="22"/>
          <w:szCs w:val="22"/>
        </w:rPr>
        <w:t xml:space="preserve"> </w:t>
      </w:r>
    </w:p>
    <w:p w:rsidR="00B13BFE" w:rsidRPr="00B13BFE" w:rsidRDefault="00B13BFE">
      <w:pPr>
        <w:pStyle w:val="spanpaddedline"/>
        <w:spacing w:line="280" w:lineRule="atLeast"/>
        <w:rPr>
          <w:rFonts w:ascii="Century Gothic" w:eastAsia="Century Gothic" w:hAnsi="Century Gothic" w:cs="Century Gothic"/>
          <w:b/>
          <w:bCs/>
          <w:color w:val="000000"/>
          <w:sz w:val="20"/>
          <w:szCs w:val="20"/>
        </w:rPr>
      </w:pP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Collaborated with Value Added Team to work on E-views for forecasting the Macro Economics data for the countries Pakistan, Uruguay and Mexico.</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Calculated National Accounts, Balance of Payments, Price Indices etc., data using Deflator and Average Methods whenever there are rebase/revisions in the data.</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Responsible for Data Quality Checks in the database using the application DREDIS and Data Insight.</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Do Research and collect data to assist with product development and analysis and provide internal and external clients.</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Responsible for sending Flash Alerts and Bulletins with complete information to the clients.</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Handling ticketing system for internal and external client queries and their data related issues.</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Preparation and uploading of Economic calendars and Weekly Reports.</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Primary responsible for Bank Risk Indicators where we provide data for all major banks of all countries.</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Responsibly working as Country Economic Data Expert for India, Sri Lanka and Purchase Manufacturing Indices for all major countries.</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Keeping good Client Relationships by answering their queries regarding data in area of expertise and gather macro-economic data necessary to accomplish analysis from a number of sources.</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 Performing fundamental and quantitative research on Economics and work on rebases and revisions when required.</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proofErr w:type="spellStart"/>
      <w:r w:rsidRPr="003F0383">
        <w:rPr>
          <w:rStyle w:val="span"/>
          <w:rFonts w:ascii="Century Gothic" w:eastAsia="Century Gothic" w:hAnsi="Century Gothic" w:cs="Century Gothic"/>
          <w:color w:val="231F20"/>
          <w:sz w:val="20"/>
          <w:szCs w:val="20"/>
        </w:rPr>
        <w:t>Harmonisation</w:t>
      </w:r>
      <w:proofErr w:type="spellEnd"/>
      <w:r w:rsidRPr="003F0383">
        <w:rPr>
          <w:rStyle w:val="span"/>
          <w:rFonts w:ascii="Century Gothic" w:eastAsia="Century Gothic" w:hAnsi="Century Gothic" w:cs="Century Gothic"/>
          <w:color w:val="231F20"/>
          <w:sz w:val="20"/>
          <w:szCs w:val="20"/>
        </w:rPr>
        <w:t xml:space="preserve"> of the database by checking, analyzing and attributing the correct economic concepts to the series for various countries.</w:t>
      </w:r>
    </w:p>
    <w:p w:rsidR="00D72C47" w:rsidRPr="003F0383"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Research and adding new data as requested by internal or external clients.</w:t>
      </w:r>
    </w:p>
    <w:p w:rsidR="00D72C47" w:rsidRDefault="00EF2379">
      <w:pPr>
        <w:pStyle w:val="divdocumentulli"/>
        <w:numPr>
          <w:ilvl w:val="0"/>
          <w:numId w:val="7"/>
        </w:numPr>
        <w:spacing w:line="280" w:lineRule="atLeast"/>
        <w:ind w:left="380" w:hanging="283"/>
        <w:rPr>
          <w:rStyle w:val="span"/>
          <w:rFonts w:ascii="Century Gothic" w:eastAsia="Century Gothic" w:hAnsi="Century Gothic" w:cs="Century Gothic"/>
          <w:color w:val="231F20"/>
          <w:sz w:val="20"/>
          <w:szCs w:val="20"/>
        </w:rPr>
      </w:pPr>
      <w:r w:rsidRPr="003F0383">
        <w:rPr>
          <w:rStyle w:val="span"/>
          <w:rFonts w:ascii="Century Gothic" w:eastAsia="Century Gothic" w:hAnsi="Century Gothic" w:cs="Century Gothic"/>
          <w:color w:val="231F20"/>
          <w:sz w:val="20"/>
          <w:szCs w:val="20"/>
        </w:rPr>
        <w:t>Taking active part in annual revision every year for ADB Countries.</w:t>
      </w:r>
    </w:p>
    <w:p w:rsidR="004D6901" w:rsidRDefault="004D6901" w:rsidP="004D6901">
      <w:pPr>
        <w:pStyle w:val="divdocumentulli"/>
        <w:spacing w:line="280" w:lineRule="atLeast"/>
        <w:rPr>
          <w:rStyle w:val="span"/>
          <w:rFonts w:ascii="Century Gothic" w:eastAsia="Century Gothic" w:hAnsi="Century Gothic" w:cs="Century Gothic"/>
          <w:color w:val="231F20"/>
          <w:sz w:val="20"/>
          <w:szCs w:val="20"/>
        </w:rPr>
      </w:pPr>
    </w:p>
    <w:p w:rsidR="004D6901" w:rsidRDefault="004D6901" w:rsidP="004D6901">
      <w:pPr>
        <w:pStyle w:val="divdocumentulli"/>
        <w:spacing w:line="280" w:lineRule="atLeast"/>
        <w:rPr>
          <w:rStyle w:val="span"/>
          <w:rFonts w:ascii="Century Gothic" w:eastAsia="Century Gothic" w:hAnsi="Century Gothic" w:cs="Century Gothic"/>
          <w:color w:val="231F20"/>
          <w:sz w:val="20"/>
          <w:szCs w:val="20"/>
        </w:rPr>
      </w:pPr>
    </w:p>
    <w:p w:rsidR="004D6901" w:rsidRDefault="004D6901" w:rsidP="004D6901">
      <w:pPr>
        <w:pStyle w:val="divdocumentulli"/>
        <w:spacing w:line="280" w:lineRule="atLeast"/>
        <w:rPr>
          <w:rStyle w:val="span"/>
          <w:rFonts w:ascii="Century Gothic" w:eastAsia="Century Gothic" w:hAnsi="Century Gothic" w:cs="Century Gothic"/>
          <w:color w:val="231F20"/>
          <w:sz w:val="20"/>
          <w:szCs w:val="20"/>
        </w:rPr>
      </w:pPr>
    </w:p>
    <w:p w:rsidR="004D6901" w:rsidRPr="003F0383" w:rsidRDefault="004D6901" w:rsidP="004D6901">
      <w:pPr>
        <w:pStyle w:val="divdocumentulli"/>
        <w:spacing w:line="280" w:lineRule="atLeast"/>
        <w:rPr>
          <w:rStyle w:val="span"/>
          <w:rFonts w:ascii="Century Gothic" w:eastAsia="Century Gothic" w:hAnsi="Century Gothic" w:cs="Century Gothic"/>
          <w:color w:val="231F20"/>
          <w:sz w:val="20"/>
          <w:szCs w:val="20"/>
        </w:rPr>
      </w:pPr>
    </w:p>
    <w:p w:rsidR="001117E4" w:rsidRDefault="001117E4" w:rsidP="001117E4">
      <w:pPr>
        <w:pStyle w:val="divdocumentulli"/>
        <w:spacing w:line="280" w:lineRule="atLeast"/>
        <w:ind w:left="380"/>
        <w:rPr>
          <w:rStyle w:val="span"/>
          <w:rFonts w:ascii="Century Gothic" w:eastAsia="Century Gothic" w:hAnsi="Century Gothic" w:cs="Century Gothic"/>
          <w:color w:val="231F20"/>
          <w:sz w:val="18"/>
          <w:szCs w:val="18"/>
        </w:rPr>
      </w:pPr>
    </w:p>
    <w:p w:rsidR="00D72C47" w:rsidRPr="004D6901" w:rsidRDefault="00EF2379">
      <w:pPr>
        <w:pStyle w:val="p"/>
        <w:spacing w:line="280" w:lineRule="atLeast"/>
        <w:rPr>
          <w:rStyle w:val="strong"/>
          <w:rFonts w:ascii="Century Gothic" w:eastAsia="Century Gothic" w:hAnsi="Century Gothic" w:cs="Century Gothic"/>
          <w:b/>
          <w:bCs/>
          <w:color w:val="231F20"/>
          <w:sz w:val="22"/>
          <w:szCs w:val="22"/>
        </w:rPr>
      </w:pPr>
      <w:r w:rsidRPr="004D6901">
        <w:rPr>
          <w:rStyle w:val="strong"/>
          <w:rFonts w:ascii="Century Gothic" w:eastAsia="Century Gothic" w:hAnsi="Century Gothic" w:cs="Century Gothic"/>
          <w:b/>
          <w:bCs/>
          <w:color w:val="231F20"/>
          <w:sz w:val="22"/>
          <w:szCs w:val="22"/>
          <w:u w:val="single" w:color="231F20"/>
        </w:rPr>
        <w:lastRenderedPageBreak/>
        <w:t>Project Works</w:t>
      </w:r>
      <w:r w:rsidRPr="004D6901">
        <w:rPr>
          <w:rStyle w:val="strong"/>
          <w:rFonts w:ascii="Century Gothic" w:eastAsia="Century Gothic" w:hAnsi="Century Gothic" w:cs="Century Gothic"/>
          <w:b/>
          <w:bCs/>
          <w:color w:val="231F20"/>
          <w:sz w:val="22"/>
          <w:szCs w:val="22"/>
        </w:rPr>
        <w:t xml:space="preserve"> (IHS Markit)</w:t>
      </w:r>
    </w:p>
    <w:p w:rsidR="004D6901" w:rsidRDefault="004D6901">
      <w:pPr>
        <w:pStyle w:val="p"/>
        <w:spacing w:line="280" w:lineRule="atLeast"/>
        <w:rPr>
          <w:rStyle w:val="span"/>
          <w:rFonts w:ascii="Century Gothic" w:eastAsia="Century Gothic" w:hAnsi="Century Gothic" w:cs="Century Gothic"/>
          <w:color w:val="231F20"/>
          <w:sz w:val="18"/>
          <w:szCs w:val="18"/>
        </w:rPr>
      </w:pPr>
    </w:p>
    <w:p w:rsidR="00D72C47" w:rsidRDefault="00EF2379">
      <w:pPr>
        <w:pStyle w:val="p"/>
        <w:spacing w:line="280" w:lineRule="atLeast"/>
        <w:rPr>
          <w:rStyle w:val="span"/>
          <w:rFonts w:ascii="Century Gothic" w:eastAsia="Century Gothic" w:hAnsi="Century Gothic" w:cs="Century Gothic"/>
          <w:color w:val="231F20"/>
          <w:sz w:val="20"/>
          <w:szCs w:val="20"/>
        </w:rPr>
      </w:pPr>
      <w:r w:rsidRPr="004D6901">
        <w:rPr>
          <w:rStyle w:val="strong"/>
          <w:rFonts w:ascii="Century Gothic" w:eastAsia="Century Gothic" w:hAnsi="Century Gothic" w:cs="Century Gothic"/>
          <w:b/>
          <w:bCs/>
          <w:color w:val="231F20"/>
          <w:sz w:val="20"/>
          <w:szCs w:val="20"/>
        </w:rPr>
        <w:t>Economic Tree Projects</w:t>
      </w:r>
      <w:r w:rsidRPr="004D6901">
        <w:rPr>
          <w:rStyle w:val="span"/>
          <w:rFonts w:ascii="Century Gothic" w:eastAsia="Century Gothic" w:hAnsi="Century Gothic" w:cs="Century Gothic"/>
          <w:color w:val="231F20"/>
          <w:sz w:val="20"/>
          <w:szCs w:val="20"/>
        </w:rPr>
        <w:t xml:space="preserve"> - I played a key role in the internal Economic projects like National Accounts, Balance of Payments, Wholesale and Retail Prices, Merchandise Trade, Surveys and Cyclical Indicators and Industry and Physical Output where we worked on harmonizing the database by checking, analyzing and attributing the correct economic concepts to the series.</w:t>
      </w:r>
    </w:p>
    <w:p w:rsidR="004D6901" w:rsidRPr="004D6901" w:rsidRDefault="004D6901">
      <w:pPr>
        <w:pStyle w:val="p"/>
        <w:spacing w:line="280" w:lineRule="atLeast"/>
        <w:rPr>
          <w:rStyle w:val="span"/>
          <w:rFonts w:ascii="Century Gothic" w:eastAsia="Century Gothic" w:hAnsi="Century Gothic" w:cs="Century Gothic"/>
          <w:color w:val="231F20"/>
          <w:sz w:val="20"/>
          <w:szCs w:val="20"/>
        </w:rPr>
      </w:pPr>
    </w:p>
    <w:p w:rsidR="00D72C47" w:rsidRPr="004D6901" w:rsidRDefault="00EF2379">
      <w:pPr>
        <w:pStyle w:val="p"/>
        <w:spacing w:line="280" w:lineRule="atLeast"/>
        <w:rPr>
          <w:rStyle w:val="span"/>
          <w:rFonts w:ascii="Century Gothic" w:eastAsia="Century Gothic" w:hAnsi="Century Gothic" w:cs="Century Gothic"/>
          <w:color w:val="231F20"/>
          <w:sz w:val="20"/>
          <w:szCs w:val="20"/>
        </w:rPr>
      </w:pPr>
      <w:r w:rsidRPr="004D6901">
        <w:rPr>
          <w:rStyle w:val="strong"/>
          <w:rFonts w:ascii="Century Gothic" w:eastAsia="Century Gothic" w:hAnsi="Century Gothic" w:cs="Century Gothic"/>
          <w:b/>
          <w:bCs/>
          <w:color w:val="231F20"/>
          <w:sz w:val="20"/>
          <w:szCs w:val="20"/>
        </w:rPr>
        <w:t xml:space="preserve">Bank Risk Indicators </w:t>
      </w:r>
      <w:r w:rsidRPr="004D6901">
        <w:rPr>
          <w:rStyle w:val="span"/>
          <w:rFonts w:ascii="Century Gothic" w:eastAsia="Century Gothic" w:hAnsi="Century Gothic" w:cs="Century Gothic"/>
          <w:color w:val="231F20"/>
          <w:sz w:val="20"/>
          <w:szCs w:val="20"/>
        </w:rPr>
        <w:t>– I took the responsibility of handling the tasks of series addition, contacting the sources and interacting with the clients.</w:t>
      </w:r>
    </w:p>
    <w:tbl>
      <w:tblPr>
        <w:tblStyle w:val="displaytable"/>
        <w:tblW w:w="1600" w:type="dxa"/>
        <w:tblCellSpacing w:w="0" w:type="dxa"/>
        <w:tblCellMar>
          <w:left w:w="0" w:type="dxa"/>
          <w:right w:w="0" w:type="dxa"/>
        </w:tblCellMar>
        <w:tblLook w:val="05E0"/>
      </w:tblPr>
      <w:tblGrid>
        <w:gridCol w:w="1600"/>
      </w:tblGrid>
      <w:tr w:rsidR="00D72C47">
        <w:trPr>
          <w:tblCellSpacing w:w="0" w:type="dxa"/>
        </w:trPr>
        <w:tc>
          <w:tcPr>
            <w:tcW w:w="1600" w:type="dxa"/>
            <w:tcMar>
              <w:top w:w="420" w:type="dxa"/>
              <w:left w:w="0" w:type="dxa"/>
              <w:bottom w:w="0" w:type="dxa"/>
              <w:right w:w="0" w:type="dxa"/>
            </w:tcMar>
            <w:vAlign w:val="bottom"/>
            <w:hideMark/>
          </w:tcPr>
          <w:p w:rsidR="00D72C47" w:rsidRDefault="00EF2379">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rsidR="00D72C47" w:rsidRPr="00E63309" w:rsidRDefault="00EF2379">
      <w:pPr>
        <w:pStyle w:val="divdocumentdivsectiontitle"/>
        <w:pBdr>
          <w:bottom w:val="none" w:sz="0" w:space="5" w:color="auto"/>
        </w:pBdr>
        <w:rPr>
          <w:rFonts w:ascii="Century Gothic" w:eastAsia="Century Gothic" w:hAnsi="Century Gothic" w:cs="Century Gothic"/>
          <w:b/>
          <w:bCs/>
          <w:sz w:val="32"/>
          <w:szCs w:val="32"/>
        </w:rPr>
      </w:pPr>
      <w:r w:rsidRPr="00E63309">
        <w:rPr>
          <w:rFonts w:ascii="Century Gothic" w:eastAsia="Century Gothic" w:hAnsi="Century Gothic" w:cs="Century Gothic"/>
          <w:b/>
          <w:bCs/>
          <w:sz w:val="32"/>
          <w:szCs w:val="32"/>
        </w:rPr>
        <w:t>Core Qualifications</w:t>
      </w:r>
    </w:p>
    <w:tbl>
      <w:tblPr>
        <w:tblStyle w:val="divdocumenttable"/>
        <w:tblW w:w="0" w:type="auto"/>
        <w:tblLayout w:type="fixed"/>
        <w:tblCellMar>
          <w:left w:w="0" w:type="dxa"/>
          <w:right w:w="0" w:type="dxa"/>
        </w:tblCellMar>
        <w:tblLook w:val="05E0"/>
      </w:tblPr>
      <w:tblGrid>
        <w:gridCol w:w="5113"/>
        <w:gridCol w:w="5113"/>
      </w:tblGrid>
      <w:tr w:rsidR="00D72C47">
        <w:tc>
          <w:tcPr>
            <w:tcW w:w="5113" w:type="dxa"/>
            <w:tcMar>
              <w:top w:w="5" w:type="dxa"/>
              <w:left w:w="5" w:type="dxa"/>
              <w:bottom w:w="5" w:type="dxa"/>
              <w:right w:w="5" w:type="dxa"/>
            </w:tcMar>
            <w:hideMark/>
          </w:tcPr>
          <w:p w:rsidR="00D11E70" w:rsidRDefault="00D11E70">
            <w:pPr>
              <w:pStyle w:val="divdocumentulli"/>
              <w:numPr>
                <w:ilvl w:val="0"/>
                <w:numId w:val="8"/>
              </w:numPr>
              <w:spacing w:line="280" w:lineRule="atLeast"/>
              <w:ind w:left="380" w:hanging="283"/>
              <w:rPr>
                <w:rFonts w:ascii="Century Gothic" w:eastAsia="Century Gothic" w:hAnsi="Century Gothic" w:cs="Century Gothic"/>
                <w:color w:val="231F20"/>
                <w:sz w:val="22"/>
                <w:szCs w:val="22"/>
              </w:rPr>
            </w:pPr>
            <w:r w:rsidRPr="002172A0">
              <w:rPr>
                <w:rFonts w:ascii="Century Gothic" w:eastAsia="Century Gothic" w:hAnsi="Century Gothic" w:cs="Century Gothic"/>
                <w:color w:val="231F20"/>
                <w:sz w:val="22"/>
                <w:szCs w:val="22"/>
              </w:rPr>
              <w:t>Creative</w:t>
            </w:r>
          </w:p>
          <w:p w:rsidR="00D11E70" w:rsidRDefault="00EF2379" w:rsidP="00D11E70">
            <w:pPr>
              <w:pStyle w:val="divdocumentulli"/>
              <w:numPr>
                <w:ilvl w:val="0"/>
                <w:numId w:val="8"/>
              </w:numPr>
              <w:spacing w:line="280" w:lineRule="atLeast"/>
              <w:ind w:left="380" w:hanging="283"/>
              <w:rPr>
                <w:rFonts w:ascii="Century Gothic" w:eastAsia="Century Gothic" w:hAnsi="Century Gothic" w:cs="Century Gothic"/>
                <w:color w:val="231F20"/>
                <w:sz w:val="22"/>
                <w:szCs w:val="22"/>
              </w:rPr>
            </w:pPr>
            <w:r w:rsidRPr="002172A0">
              <w:rPr>
                <w:rFonts w:ascii="Century Gothic" w:eastAsia="Century Gothic" w:hAnsi="Century Gothic" w:cs="Century Gothic"/>
                <w:color w:val="231F20"/>
                <w:sz w:val="22"/>
                <w:szCs w:val="22"/>
              </w:rPr>
              <w:t>Problem-solvin</w:t>
            </w:r>
            <w:r w:rsidR="00D11E70">
              <w:rPr>
                <w:rFonts w:ascii="Century Gothic" w:eastAsia="Century Gothic" w:hAnsi="Century Gothic" w:cs="Century Gothic"/>
                <w:color w:val="231F20"/>
                <w:sz w:val="22"/>
                <w:szCs w:val="22"/>
              </w:rPr>
              <w:t>g</w:t>
            </w:r>
          </w:p>
          <w:p w:rsidR="00D11E70" w:rsidRDefault="00D11E70" w:rsidP="00D11E70">
            <w:pPr>
              <w:pStyle w:val="divdocumentulli"/>
              <w:numPr>
                <w:ilvl w:val="0"/>
                <w:numId w:val="8"/>
              </w:numPr>
              <w:spacing w:line="280" w:lineRule="atLeast"/>
              <w:ind w:left="380" w:hanging="283"/>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Focused Approach</w:t>
            </w:r>
          </w:p>
          <w:p w:rsidR="00D11E70" w:rsidRPr="00D11E70" w:rsidRDefault="00D11E70" w:rsidP="00D11E70">
            <w:pPr>
              <w:pStyle w:val="divdocumentulli"/>
              <w:numPr>
                <w:ilvl w:val="0"/>
                <w:numId w:val="8"/>
              </w:numPr>
              <w:spacing w:line="280" w:lineRule="atLeast"/>
              <w:ind w:left="380" w:hanging="283"/>
              <w:rPr>
                <w:rFonts w:ascii="Century Gothic" w:eastAsia="Century Gothic" w:hAnsi="Century Gothic" w:cs="Century Gothic"/>
                <w:color w:val="231F20"/>
                <w:sz w:val="22"/>
                <w:szCs w:val="22"/>
              </w:rPr>
            </w:pPr>
            <w:r w:rsidRPr="002172A0">
              <w:rPr>
                <w:rFonts w:ascii="Century Gothic" w:eastAsia="Century Gothic" w:hAnsi="Century Gothic" w:cs="Century Gothic"/>
                <w:color w:val="231F20"/>
                <w:sz w:val="22"/>
                <w:szCs w:val="22"/>
              </w:rPr>
              <w:t>Leadership</w:t>
            </w:r>
          </w:p>
        </w:tc>
        <w:tc>
          <w:tcPr>
            <w:tcW w:w="5113" w:type="dxa"/>
            <w:tcMar>
              <w:top w:w="5" w:type="dxa"/>
              <w:left w:w="5" w:type="dxa"/>
              <w:bottom w:w="5" w:type="dxa"/>
              <w:right w:w="5" w:type="dxa"/>
            </w:tcMar>
            <w:hideMark/>
          </w:tcPr>
          <w:p w:rsidR="0063354D" w:rsidRPr="002172A0" w:rsidRDefault="0063354D">
            <w:pPr>
              <w:pStyle w:val="divdocumentulli"/>
              <w:numPr>
                <w:ilvl w:val="0"/>
                <w:numId w:val="9"/>
              </w:numPr>
              <w:spacing w:line="280" w:lineRule="atLeast"/>
              <w:ind w:left="380" w:hanging="283"/>
              <w:rPr>
                <w:rFonts w:ascii="Century Gothic" w:eastAsia="Century Gothic" w:hAnsi="Century Gothic" w:cs="Century Gothic"/>
                <w:color w:val="231F20"/>
                <w:sz w:val="22"/>
                <w:szCs w:val="22"/>
              </w:rPr>
            </w:pPr>
            <w:r w:rsidRPr="002172A0">
              <w:rPr>
                <w:rFonts w:ascii="Century Gothic" w:eastAsia="Century Gothic" w:hAnsi="Century Gothic" w:cs="Century Gothic"/>
                <w:color w:val="231F20"/>
                <w:sz w:val="22"/>
                <w:szCs w:val="22"/>
              </w:rPr>
              <w:t xml:space="preserve">Knowledge on Python, SQL    </w:t>
            </w:r>
          </w:p>
          <w:p w:rsidR="00D72C47" w:rsidRPr="00D11E70" w:rsidRDefault="00600057">
            <w:pPr>
              <w:pStyle w:val="divdocumentulli"/>
              <w:numPr>
                <w:ilvl w:val="0"/>
                <w:numId w:val="9"/>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22"/>
                <w:szCs w:val="22"/>
              </w:rPr>
              <w:t>Tableau</w:t>
            </w:r>
          </w:p>
          <w:p w:rsidR="00D11E70" w:rsidRPr="00600057" w:rsidRDefault="00D11E70">
            <w:pPr>
              <w:pStyle w:val="divdocumentulli"/>
              <w:numPr>
                <w:ilvl w:val="0"/>
                <w:numId w:val="9"/>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22"/>
                <w:szCs w:val="22"/>
              </w:rPr>
              <w:t>Figma</w:t>
            </w:r>
          </w:p>
          <w:p w:rsidR="00600057" w:rsidRDefault="00600057">
            <w:pPr>
              <w:pStyle w:val="divdocumentulli"/>
              <w:numPr>
                <w:ilvl w:val="0"/>
                <w:numId w:val="9"/>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22"/>
                <w:szCs w:val="22"/>
              </w:rPr>
              <w:t>MS Office</w:t>
            </w:r>
          </w:p>
        </w:tc>
      </w:tr>
    </w:tbl>
    <w:p w:rsidR="00D72C47" w:rsidRDefault="00D72C47">
      <w:pPr>
        <w:rPr>
          <w:vanish/>
        </w:rPr>
      </w:pPr>
    </w:p>
    <w:tbl>
      <w:tblPr>
        <w:tblStyle w:val="displaytable"/>
        <w:tblW w:w="1600" w:type="dxa"/>
        <w:tblCellSpacing w:w="0" w:type="dxa"/>
        <w:tblCellMar>
          <w:left w:w="0" w:type="dxa"/>
          <w:right w:w="0" w:type="dxa"/>
        </w:tblCellMar>
        <w:tblLook w:val="05E0"/>
      </w:tblPr>
      <w:tblGrid>
        <w:gridCol w:w="1600"/>
      </w:tblGrid>
      <w:tr w:rsidR="00D72C47">
        <w:trPr>
          <w:tblCellSpacing w:w="0" w:type="dxa"/>
        </w:trPr>
        <w:tc>
          <w:tcPr>
            <w:tcW w:w="1600" w:type="dxa"/>
            <w:tcMar>
              <w:top w:w="420" w:type="dxa"/>
              <w:left w:w="0" w:type="dxa"/>
              <w:bottom w:w="0" w:type="dxa"/>
              <w:right w:w="0" w:type="dxa"/>
            </w:tcMar>
            <w:vAlign w:val="bottom"/>
            <w:hideMark/>
          </w:tcPr>
          <w:p w:rsidR="00D72C47" w:rsidRDefault="00EF2379">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rsidR="00D72C47" w:rsidRPr="00E63309" w:rsidRDefault="00EF2379">
      <w:pPr>
        <w:pStyle w:val="divdocumentdivsectiontitle"/>
        <w:pBdr>
          <w:bottom w:val="none" w:sz="0" w:space="5" w:color="auto"/>
        </w:pBdr>
        <w:rPr>
          <w:rFonts w:ascii="Century Gothic" w:eastAsia="Century Gothic" w:hAnsi="Century Gothic" w:cs="Century Gothic"/>
          <w:b/>
          <w:bCs/>
          <w:sz w:val="32"/>
          <w:szCs w:val="32"/>
        </w:rPr>
      </w:pPr>
      <w:r w:rsidRPr="00E63309">
        <w:rPr>
          <w:rFonts w:ascii="Century Gothic" w:eastAsia="Century Gothic" w:hAnsi="Century Gothic" w:cs="Century Gothic"/>
          <w:b/>
          <w:bCs/>
          <w:sz w:val="32"/>
          <w:szCs w:val="32"/>
        </w:rPr>
        <w:t>Education</w:t>
      </w:r>
    </w:p>
    <w:p w:rsidR="00D72C47" w:rsidRPr="00B13148" w:rsidRDefault="00EF2379">
      <w:pPr>
        <w:pStyle w:val="divdocumentsinglecolumn"/>
        <w:spacing w:line="280" w:lineRule="atLeast"/>
        <w:rPr>
          <w:rFonts w:ascii="Century Gothic" w:eastAsia="Century Gothic" w:hAnsi="Century Gothic" w:cs="Century Gothic"/>
          <w:color w:val="231F20"/>
          <w:sz w:val="22"/>
          <w:szCs w:val="22"/>
        </w:rPr>
      </w:pPr>
      <w:r w:rsidRPr="00B13148">
        <w:rPr>
          <w:rStyle w:val="span"/>
          <w:rFonts w:ascii="Century Gothic" w:eastAsia="Century Gothic" w:hAnsi="Century Gothic" w:cs="Century Gothic"/>
          <w:b/>
          <w:bCs/>
          <w:color w:val="000000"/>
          <w:sz w:val="22"/>
          <w:szCs w:val="22"/>
        </w:rPr>
        <w:t xml:space="preserve">Sri </w:t>
      </w:r>
      <w:proofErr w:type="spellStart"/>
      <w:r w:rsidRPr="00B13148">
        <w:rPr>
          <w:rStyle w:val="span"/>
          <w:rFonts w:ascii="Century Gothic" w:eastAsia="Century Gothic" w:hAnsi="Century Gothic" w:cs="Century Gothic"/>
          <w:b/>
          <w:bCs/>
          <w:color w:val="000000"/>
          <w:sz w:val="22"/>
          <w:szCs w:val="22"/>
        </w:rPr>
        <w:t>Sathya</w:t>
      </w:r>
      <w:proofErr w:type="spellEnd"/>
      <w:r w:rsidRPr="00B13148">
        <w:rPr>
          <w:rStyle w:val="span"/>
          <w:rFonts w:ascii="Century Gothic" w:eastAsia="Century Gothic" w:hAnsi="Century Gothic" w:cs="Century Gothic"/>
          <w:b/>
          <w:bCs/>
          <w:color w:val="000000"/>
          <w:sz w:val="22"/>
          <w:szCs w:val="22"/>
        </w:rPr>
        <w:t xml:space="preserve"> </w:t>
      </w:r>
      <w:proofErr w:type="spellStart"/>
      <w:r w:rsidRPr="00B13148">
        <w:rPr>
          <w:rStyle w:val="span"/>
          <w:rFonts w:ascii="Century Gothic" w:eastAsia="Century Gothic" w:hAnsi="Century Gothic" w:cs="Century Gothic"/>
          <w:b/>
          <w:bCs/>
          <w:color w:val="000000"/>
          <w:sz w:val="22"/>
          <w:szCs w:val="22"/>
        </w:rPr>
        <w:t>Sai</w:t>
      </w:r>
      <w:proofErr w:type="spellEnd"/>
      <w:r w:rsidRPr="00B13148">
        <w:rPr>
          <w:rStyle w:val="span"/>
          <w:rFonts w:ascii="Century Gothic" w:eastAsia="Century Gothic" w:hAnsi="Century Gothic" w:cs="Century Gothic"/>
          <w:b/>
          <w:bCs/>
          <w:color w:val="000000"/>
          <w:sz w:val="22"/>
          <w:szCs w:val="22"/>
        </w:rPr>
        <w:t xml:space="preserve"> Institute of Higher Learning - </w:t>
      </w:r>
      <w:proofErr w:type="spellStart"/>
      <w:r w:rsidRPr="00B13148">
        <w:rPr>
          <w:rStyle w:val="span"/>
          <w:rFonts w:ascii="Century Gothic" w:eastAsia="Century Gothic" w:hAnsi="Century Gothic" w:cs="Century Gothic"/>
          <w:b/>
          <w:bCs/>
          <w:color w:val="000000"/>
          <w:sz w:val="22"/>
          <w:szCs w:val="22"/>
        </w:rPr>
        <w:t>Puttaparthi</w:t>
      </w:r>
      <w:proofErr w:type="spellEnd"/>
      <w:r w:rsidRPr="00B13148">
        <w:rPr>
          <w:rStyle w:val="span"/>
          <w:rFonts w:ascii="Century Gothic" w:eastAsia="Century Gothic" w:hAnsi="Century Gothic" w:cs="Century Gothic"/>
          <w:b/>
          <w:bCs/>
          <w:color w:val="000000"/>
          <w:sz w:val="22"/>
          <w:szCs w:val="22"/>
        </w:rPr>
        <w:t>, AP</w:t>
      </w:r>
      <w:r w:rsidRPr="00B13148">
        <w:rPr>
          <w:rStyle w:val="singlecolumnspanpaddedlinenth-child1"/>
          <w:rFonts w:ascii="Century Gothic" w:eastAsia="Century Gothic" w:hAnsi="Century Gothic" w:cs="Century Gothic"/>
          <w:b/>
          <w:bCs/>
          <w:color w:val="000000"/>
          <w:sz w:val="22"/>
          <w:szCs w:val="22"/>
        </w:rPr>
        <w:t xml:space="preserve"> </w:t>
      </w:r>
      <w:r w:rsidRPr="00B13148">
        <w:rPr>
          <w:rStyle w:val="span"/>
          <w:rFonts w:ascii="Century Gothic" w:eastAsia="Century Gothic" w:hAnsi="Century Gothic" w:cs="Century Gothic"/>
          <w:b/>
          <w:bCs/>
          <w:color w:val="000000"/>
          <w:sz w:val="22"/>
          <w:szCs w:val="22"/>
        </w:rPr>
        <w:t>| Master of Arts</w:t>
      </w:r>
      <w:r w:rsidRPr="00B13148">
        <w:rPr>
          <w:rStyle w:val="singlecolumnspanpaddedlinenth-child1"/>
          <w:rFonts w:ascii="Century Gothic" w:eastAsia="Century Gothic" w:hAnsi="Century Gothic" w:cs="Century Gothic"/>
          <w:b/>
          <w:bCs/>
          <w:color w:val="000000"/>
          <w:sz w:val="22"/>
          <w:szCs w:val="22"/>
        </w:rPr>
        <w:t xml:space="preserve"> </w:t>
      </w:r>
    </w:p>
    <w:p w:rsidR="00D72C47" w:rsidRPr="00B13148" w:rsidRDefault="00EF2379">
      <w:pPr>
        <w:pStyle w:val="spanpaddedline"/>
        <w:spacing w:line="280" w:lineRule="atLeast"/>
        <w:rPr>
          <w:rFonts w:ascii="Century Gothic" w:eastAsia="Century Gothic" w:hAnsi="Century Gothic" w:cs="Century Gothic"/>
          <w:color w:val="231F20"/>
          <w:sz w:val="22"/>
          <w:szCs w:val="22"/>
        </w:rPr>
      </w:pPr>
      <w:r w:rsidRPr="00B13148">
        <w:rPr>
          <w:rStyle w:val="span"/>
          <w:rFonts w:ascii="Century Gothic" w:eastAsia="Century Gothic" w:hAnsi="Century Gothic" w:cs="Century Gothic"/>
          <w:color w:val="231F20"/>
          <w:sz w:val="22"/>
          <w:szCs w:val="22"/>
        </w:rPr>
        <w:t>Economics, 2011</w:t>
      </w:r>
    </w:p>
    <w:p w:rsidR="00D72C47" w:rsidRPr="00B13148" w:rsidRDefault="00EF2379">
      <w:pPr>
        <w:pStyle w:val="divdocumentsinglecolumn"/>
        <w:spacing w:before="300" w:line="280" w:lineRule="atLeast"/>
        <w:rPr>
          <w:rFonts w:ascii="Century Gothic" w:eastAsia="Century Gothic" w:hAnsi="Century Gothic" w:cs="Century Gothic"/>
          <w:color w:val="231F20"/>
          <w:sz w:val="22"/>
          <w:szCs w:val="22"/>
        </w:rPr>
      </w:pPr>
      <w:r w:rsidRPr="00B13148">
        <w:rPr>
          <w:rStyle w:val="span"/>
          <w:rFonts w:ascii="Century Gothic" w:eastAsia="Century Gothic" w:hAnsi="Century Gothic" w:cs="Century Gothic"/>
          <w:b/>
          <w:bCs/>
          <w:color w:val="000000"/>
          <w:sz w:val="22"/>
          <w:szCs w:val="22"/>
        </w:rPr>
        <w:t xml:space="preserve">Sri </w:t>
      </w:r>
      <w:proofErr w:type="spellStart"/>
      <w:r w:rsidRPr="00B13148">
        <w:rPr>
          <w:rStyle w:val="span"/>
          <w:rFonts w:ascii="Century Gothic" w:eastAsia="Century Gothic" w:hAnsi="Century Gothic" w:cs="Century Gothic"/>
          <w:b/>
          <w:bCs/>
          <w:color w:val="000000"/>
          <w:sz w:val="22"/>
          <w:szCs w:val="22"/>
        </w:rPr>
        <w:t>Sathya</w:t>
      </w:r>
      <w:proofErr w:type="spellEnd"/>
      <w:r w:rsidRPr="00B13148">
        <w:rPr>
          <w:rStyle w:val="span"/>
          <w:rFonts w:ascii="Century Gothic" w:eastAsia="Century Gothic" w:hAnsi="Century Gothic" w:cs="Century Gothic"/>
          <w:b/>
          <w:bCs/>
          <w:color w:val="000000"/>
          <w:sz w:val="22"/>
          <w:szCs w:val="22"/>
        </w:rPr>
        <w:t xml:space="preserve"> </w:t>
      </w:r>
      <w:proofErr w:type="spellStart"/>
      <w:r w:rsidRPr="00B13148">
        <w:rPr>
          <w:rStyle w:val="span"/>
          <w:rFonts w:ascii="Century Gothic" w:eastAsia="Century Gothic" w:hAnsi="Century Gothic" w:cs="Century Gothic"/>
          <w:b/>
          <w:bCs/>
          <w:color w:val="000000"/>
          <w:sz w:val="22"/>
          <w:szCs w:val="22"/>
        </w:rPr>
        <w:t>Sai</w:t>
      </w:r>
      <w:proofErr w:type="spellEnd"/>
      <w:r w:rsidRPr="00B13148">
        <w:rPr>
          <w:rStyle w:val="span"/>
          <w:rFonts w:ascii="Century Gothic" w:eastAsia="Century Gothic" w:hAnsi="Century Gothic" w:cs="Century Gothic"/>
          <w:b/>
          <w:bCs/>
          <w:color w:val="000000"/>
          <w:sz w:val="22"/>
          <w:szCs w:val="22"/>
        </w:rPr>
        <w:t xml:space="preserve"> University - </w:t>
      </w:r>
      <w:proofErr w:type="spellStart"/>
      <w:r w:rsidRPr="00B13148">
        <w:rPr>
          <w:rStyle w:val="span"/>
          <w:rFonts w:ascii="Century Gothic" w:eastAsia="Century Gothic" w:hAnsi="Century Gothic" w:cs="Century Gothic"/>
          <w:b/>
          <w:bCs/>
          <w:color w:val="000000"/>
          <w:sz w:val="22"/>
          <w:szCs w:val="22"/>
        </w:rPr>
        <w:t>Puttaparthi</w:t>
      </w:r>
      <w:proofErr w:type="spellEnd"/>
      <w:r w:rsidRPr="00B13148">
        <w:rPr>
          <w:rStyle w:val="span"/>
          <w:rFonts w:ascii="Century Gothic" w:eastAsia="Century Gothic" w:hAnsi="Century Gothic" w:cs="Century Gothic"/>
          <w:b/>
          <w:bCs/>
          <w:color w:val="000000"/>
          <w:sz w:val="22"/>
          <w:szCs w:val="22"/>
        </w:rPr>
        <w:t>, AP</w:t>
      </w:r>
      <w:r w:rsidRPr="00B13148">
        <w:rPr>
          <w:rStyle w:val="singlecolumnspanpaddedlinenth-child1"/>
          <w:rFonts w:ascii="Century Gothic" w:eastAsia="Century Gothic" w:hAnsi="Century Gothic" w:cs="Century Gothic"/>
          <w:b/>
          <w:bCs/>
          <w:color w:val="000000"/>
          <w:sz w:val="22"/>
          <w:szCs w:val="22"/>
        </w:rPr>
        <w:t xml:space="preserve"> </w:t>
      </w:r>
      <w:r w:rsidRPr="00B13148">
        <w:rPr>
          <w:rStyle w:val="span"/>
          <w:rFonts w:ascii="Century Gothic" w:eastAsia="Century Gothic" w:hAnsi="Century Gothic" w:cs="Century Gothic"/>
          <w:b/>
          <w:bCs/>
          <w:color w:val="000000"/>
          <w:sz w:val="22"/>
          <w:szCs w:val="22"/>
        </w:rPr>
        <w:t>| Bachelor of Science</w:t>
      </w:r>
      <w:r w:rsidRPr="00B13148">
        <w:rPr>
          <w:rStyle w:val="singlecolumnspanpaddedlinenth-child1"/>
          <w:rFonts w:ascii="Century Gothic" w:eastAsia="Century Gothic" w:hAnsi="Century Gothic" w:cs="Century Gothic"/>
          <w:b/>
          <w:bCs/>
          <w:color w:val="000000"/>
          <w:sz w:val="22"/>
          <w:szCs w:val="22"/>
        </w:rPr>
        <w:t xml:space="preserve"> </w:t>
      </w:r>
    </w:p>
    <w:p w:rsidR="00D72C47" w:rsidRPr="00B13148" w:rsidRDefault="00EF2379">
      <w:pPr>
        <w:pStyle w:val="spanpaddedline"/>
        <w:spacing w:line="280" w:lineRule="atLeast"/>
        <w:rPr>
          <w:rFonts w:ascii="Century Gothic" w:eastAsia="Century Gothic" w:hAnsi="Century Gothic" w:cs="Century Gothic"/>
          <w:color w:val="231F20"/>
          <w:sz w:val="22"/>
          <w:szCs w:val="22"/>
        </w:rPr>
      </w:pPr>
      <w:r w:rsidRPr="00B13148">
        <w:rPr>
          <w:rStyle w:val="span"/>
          <w:rFonts w:ascii="Century Gothic" w:eastAsia="Century Gothic" w:hAnsi="Century Gothic" w:cs="Century Gothic"/>
          <w:color w:val="231F20"/>
          <w:sz w:val="22"/>
          <w:szCs w:val="22"/>
        </w:rPr>
        <w:t>Economics, 2009</w:t>
      </w:r>
    </w:p>
    <w:tbl>
      <w:tblPr>
        <w:tblStyle w:val="displaytable"/>
        <w:tblW w:w="1600" w:type="dxa"/>
        <w:tblCellSpacing w:w="0" w:type="dxa"/>
        <w:tblCellMar>
          <w:left w:w="0" w:type="dxa"/>
          <w:right w:w="0" w:type="dxa"/>
        </w:tblCellMar>
        <w:tblLook w:val="05E0"/>
      </w:tblPr>
      <w:tblGrid>
        <w:gridCol w:w="1600"/>
      </w:tblGrid>
      <w:tr w:rsidR="00D72C47">
        <w:trPr>
          <w:tblCellSpacing w:w="0" w:type="dxa"/>
        </w:trPr>
        <w:tc>
          <w:tcPr>
            <w:tcW w:w="1600" w:type="dxa"/>
            <w:tcMar>
              <w:top w:w="420" w:type="dxa"/>
              <w:left w:w="0" w:type="dxa"/>
              <w:bottom w:w="0" w:type="dxa"/>
              <w:right w:w="0" w:type="dxa"/>
            </w:tcMar>
            <w:vAlign w:val="bottom"/>
            <w:hideMark/>
          </w:tcPr>
          <w:p w:rsidR="00D72C47" w:rsidRDefault="00EF2379">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rsidR="00D72C47" w:rsidRDefault="00EF2379" w:rsidP="00B13148">
      <w:pPr>
        <w:pStyle w:val="divdocumentdivsectiontitle"/>
        <w:pBdr>
          <w:bottom w:val="none" w:sz="0" w:space="5" w:color="auto"/>
        </w:pBdr>
        <w:rPr>
          <w:rFonts w:ascii="Century Gothic" w:eastAsia="Century Gothic" w:hAnsi="Century Gothic" w:cs="Century Gothic"/>
          <w:b/>
          <w:bCs/>
          <w:sz w:val="32"/>
          <w:szCs w:val="32"/>
        </w:rPr>
      </w:pPr>
      <w:r w:rsidRPr="00E63309">
        <w:rPr>
          <w:rFonts w:ascii="Century Gothic" w:eastAsia="Century Gothic" w:hAnsi="Century Gothic" w:cs="Century Gothic"/>
          <w:b/>
          <w:bCs/>
          <w:sz w:val="32"/>
          <w:szCs w:val="32"/>
        </w:rPr>
        <w:t>Certifications</w:t>
      </w:r>
    </w:p>
    <w:p w:rsidR="00B13148" w:rsidRPr="00B13148" w:rsidRDefault="00B13148" w:rsidP="00B13148">
      <w:pPr>
        <w:pStyle w:val="divdocumentdivsectiontitle"/>
        <w:pBdr>
          <w:bottom w:val="none" w:sz="0" w:space="5" w:color="auto"/>
        </w:pBdr>
        <w:rPr>
          <w:rFonts w:ascii="Century Gothic" w:eastAsia="Century Gothic" w:hAnsi="Century Gothic" w:cs="Century Gothic"/>
          <w:b/>
          <w:bCs/>
          <w:sz w:val="32"/>
          <w:szCs w:val="32"/>
        </w:rPr>
      </w:pPr>
    </w:p>
    <w:p w:rsidR="00E12A4B" w:rsidRDefault="00E12A4B">
      <w:pPr>
        <w:pStyle w:val="divdocumentulli"/>
        <w:numPr>
          <w:ilvl w:val="0"/>
          <w:numId w:val="10"/>
        </w:numPr>
        <w:spacing w:line="280" w:lineRule="atLeast"/>
        <w:ind w:left="380" w:hanging="283"/>
        <w:rPr>
          <w:rFonts w:ascii="Century Gothic" w:eastAsia="Century Gothic" w:hAnsi="Century Gothic" w:cs="Century Gothic"/>
          <w:color w:val="231F20"/>
          <w:sz w:val="22"/>
          <w:szCs w:val="22"/>
        </w:rPr>
      </w:pPr>
      <w:r>
        <w:rPr>
          <w:rFonts w:ascii="Century Gothic" w:eastAsia="Century Gothic" w:hAnsi="Century Gothic" w:cs="Century Gothic"/>
          <w:color w:val="231F20"/>
          <w:sz w:val="22"/>
          <w:szCs w:val="22"/>
        </w:rPr>
        <w:t xml:space="preserve">Pursuing Advanced Cricket Analytics Masterclass course from Mad </w:t>
      </w:r>
      <w:proofErr w:type="gramStart"/>
      <w:r>
        <w:rPr>
          <w:rFonts w:ascii="Century Gothic" w:eastAsia="Century Gothic" w:hAnsi="Century Gothic" w:cs="Century Gothic"/>
          <w:color w:val="231F20"/>
          <w:sz w:val="22"/>
          <w:szCs w:val="22"/>
        </w:rPr>
        <w:t>About</w:t>
      </w:r>
      <w:proofErr w:type="gramEnd"/>
      <w:r>
        <w:rPr>
          <w:rFonts w:ascii="Century Gothic" w:eastAsia="Century Gothic" w:hAnsi="Century Gothic" w:cs="Century Gothic"/>
          <w:color w:val="231F20"/>
          <w:sz w:val="22"/>
          <w:szCs w:val="22"/>
        </w:rPr>
        <w:t xml:space="preserve"> Sports.</w:t>
      </w:r>
    </w:p>
    <w:p w:rsidR="00D72C47" w:rsidRPr="00B13148" w:rsidRDefault="00EF2379">
      <w:pPr>
        <w:pStyle w:val="divdocumentulli"/>
        <w:numPr>
          <w:ilvl w:val="0"/>
          <w:numId w:val="10"/>
        </w:numPr>
        <w:spacing w:line="280" w:lineRule="atLeast"/>
        <w:ind w:left="380" w:hanging="283"/>
        <w:rPr>
          <w:rFonts w:ascii="Century Gothic" w:eastAsia="Century Gothic" w:hAnsi="Century Gothic" w:cs="Century Gothic"/>
          <w:color w:val="231F20"/>
          <w:sz w:val="22"/>
          <w:szCs w:val="22"/>
        </w:rPr>
      </w:pPr>
      <w:r w:rsidRPr="00B13148">
        <w:rPr>
          <w:rFonts w:ascii="Century Gothic" w:eastAsia="Century Gothic" w:hAnsi="Century Gothic" w:cs="Century Gothic"/>
          <w:color w:val="231F20"/>
          <w:sz w:val="22"/>
          <w:szCs w:val="22"/>
        </w:rPr>
        <w:t>Python Basics from Coursera in Feb 2022.</w:t>
      </w:r>
    </w:p>
    <w:p w:rsidR="00D72C47" w:rsidRPr="00B13148" w:rsidRDefault="00EF2379">
      <w:pPr>
        <w:pStyle w:val="divdocumentulli"/>
        <w:numPr>
          <w:ilvl w:val="0"/>
          <w:numId w:val="10"/>
        </w:numPr>
        <w:spacing w:line="280" w:lineRule="atLeast"/>
        <w:ind w:left="380" w:hanging="283"/>
        <w:rPr>
          <w:rFonts w:ascii="Century Gothic" w:eastAsia="Century Gothic" w:hAnsi="Century Gothic" w:cs="Century Gothic"/>
          <w:color w:val="231F20"/>
          <w:sz w:val="22"/>
          <w:szCs w:val="22"/>
        </w:rPr>
      </w:pPr>
      <w:r w:rsidRPr="00B13148">
        <w:rPr>
          <w:rFonts w:ascii="Century Gothic" w:eastAsia="Century Gothic" w:hAnsi="Century Gothic" w:cs="Century Gothic"/>
          <w:color w:val="231F20"/>
          <w:sz w:val="22"/>
          <w:szCs w:val="22"/>
        </w:rPr>
        <w:t>Data Analysis Using Python from Coursera in March 2022.</w:t>
      </w:r>
    </w:p>
    <w:p w:rsidR="00D72C47" w:rsidRPr="00B13148" w:rsidRDefault="00EF2379">
      <w:pPr>
        <w:pStyle w:val="divdocumentulli"/>
        <w:numPr>
          <w:ilvl w:val="0"/>
          <w:numId w:val="10"/>
        </w:numPr>
        <w:spacing w:line="280" w:lineRule="atLeast"/>
        <w:ind w:left="380" w:hanging="283"/>
        <w:rPr>
          <w:rFonts w:ascii="Century Gothic" w:eastAsia="Century Gothic" w:hAnsi="Century Gothic" w:cs="Century Gothic"/>
          <w:color w:val="231F20"/>
          <w:sz w:val="22"/>
          <w:szCs w:val="22"/>
        </w:rPr>
      </w:pPr>
      <w:r w:rsidRPr="00B13148">
        <w:rPr>
          <w:rFonts w:ascii="Century Gothic" w:eastAsia="Century Gothic" w:hAnsi="Century Gothic" w:cs="Century Gothic"/>
          <w:color w:val="231F20"/>
          <w:sz w:val="22"/>
          <w:szCs w:val="22"/>
        </w:rPr>
        <w:t>Python Functions, Files, and Dictionaries from Coursera in April 2022.</w:t>
      </w:r>
    </w:p>
    <w:p w:rsidR="00D72C47" w:rsidRPr="00B13148" w:rsidRDefault="00EF2379">
      <w:pPr>
        <w:pStyle w:val="divdocumentulli"/>
        <w:numPr>
          <w:ilvl w:val="0"/>
          <w:numId w:val="10"/>
        </w:numPr>
        <w:spacing w:line="280" w:lineRule="atLeast"/>
        <w:ind w:left="380" w:hanging="283"/>
        <w:rPr>
          <w:rFonts w:ascii="Century Gothic" w:eastAsia="Century Gothic" w:hAnsi="Century Gothic" w:cs="Century Gothic"/>
          <w:color w:val="231F20"/>
          <w:sz w:val="22"/>
          <w:szCs w:val="22"/>
        </w:rPr>
      </w:pPr>
      <w:r w:rsidRPr="00B13148">
        <w:rPr>
          <w:rFonts w:ascii="Century Gothic" w:eastAsia="Century Gothic" w:hAnsi="Century Gothic" w:cs="Century Gothic"/>
          <w:color w:val="231F20"/>
          <w:sz w:val="22"/>
          <w:szCs w:val="22"/>
        </w:rPr>
        <w:t xml:space="preserve">Cricket Analytics using Python from Mad </w:t>
      </w:r>
      <w:proofErr w:type="gramStart"/>
      <w:r w:rsidRPr="00B13148">
        <w:rPr>
          <w:rFonts w:ascii="Century Gothic" w:eastAsia="Century Gothic" w:hAnsi="Century Gothic" w:cs="Century Gothic"/>
          <w:color w:val="231F20"/>
          <w:sz w:val="22"/>
          <w:szCs w:val="22"/>
        </w:rPr>
        <w:t>About</w:t>
      </w:r>
      <w:proofErr w:type="gramEnd"/>
      <w:r w:rsidRPr="00B13148">
        <w:rPr>
          <w:rFonts w:ascii="Century Gothic" w:eastAsia="Century Gothic" w:hAnsi="Century Gothic" w:cs="Century Gothic"/>
          <w:color w:val="231F20"/>
          <w:sz w:val="22"/>
          <w:szCs w:val="22"/>
        </w:rPr>
        <w:t xml:space="preserve"> Sports in July 2021.</w:t>
      </w:r>
    </w:p>
    <w:sectPr w:rsidR="00D72C47" w:rsidRPr="00B13148" w:rsidSect="00D72C47">
      <w:headerReference w:type="default" r:id="rId9"/>
      <w:footerReference w:type="default" r:id="rId10"/>
      <w:type w:val="continuous"/>
      <w:pgSz w:w="11906" w:h="16838"/>
      <w:pgMar w:top="400" w:right="840" w:bottom="400" w:left="8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59C" w:rsidRDefault="0002359C" w:rsidP="00D72C47">
      <w:pPr>
        <w:spacing w:line="240" w:lineRule="auto"/>
      </w:pPr>
      <w:r>
        <w:separator/>
      </w:r>
    </w:p>
  </w:endnote>
  <w:endnote w:type="continuationSeparator" w:id="0">
    <w:p w:rsidR="0002359C" w:rsidRDefault="0002359C" w:rsidP="00D72C4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82EC38A3-7E82-424F-B95B-5AED0F315FF6}"/>
    <w:embedBold r:id="rId2" w:fontKey="{7FA61439-118A-40D7-A98A-13432AAC33BD}"/>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C47" w:rsidRDefault="00EF2379">
    <w:pPr>
      <w:spacing w:line="20" w:lineRule="auto"/>
    </w:pPr>
    <w:r>
      <w:rPr>
        <w:color w:val="FFFFFF"/>
        <w:sz w:val="2"/>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C47" w:rsidRDefault="00EF2379">
    <w:pPr>
      <w:spacing w:line="20" w:lineRule="auto"/>
    </w:pPr>
    <w:r>
      <w:rPr>
        <w:color w:val="FFFFFF"/>
        <w:sz w:val="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59C" w:rsidRDefault="0002359C" w:rsidP="00D72C47">
      <w:pPr>
        <w:spacing w:line="240" w:lineRule="auto"/>
      </w:pPr>
      <w:r>
        <w:separator/>
      </w:r>
    </w:p>
  </w:footnote>
  <w:footnote w:type="continuationSeparator" w:id="0">
    <w:p w:rsidR="0002359C" w:rsidRDefault="0002359C" w:rsidP="00D72C4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C47" w:rsidRDefault="00EF2379">
    <w:pPr>
      <w:spacing w:line="20" w:lineRule="auto"/>
    </w:pPr>
    <w:r>
      <w:rPr>
        <w:color w:val="FFFFFF"/>
        <w:sz w:val="2"/>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C47" w:rsidRDefault="00EF2379">
    <w:pPr>
      <w:spacing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B9E2B44">
      <w:start w:val="1"/>
      <w:numFmt w:val="bullet"/>
      <w:lvlText w:val=""/>
      <w:lvlJc w:val="left"/>
      <w:pPr>
        <w:ind w:left="720" w:hanging="360"/>
      </w:pPr>
      <w:rPr>
        <w:rFonts w:ascii="Symbol" w:hAnsi="Symbol"/>
      </w:rPr>
    </w:lvl>
    <w:lvl w:ilvl="1" w:tplc="382097E6">
      <w:start w:val="1"/>
      <w:numFmt w:val="bullet"/>
      <w:lvlText w:val="o"/>
      <w:lvlJc w:val="left"/>
      <w:pPr>
        <w:tabs>
          <w:tab w:val="num" w:pos="1440"/>
        </w:tabs>
        <w:ind w:left="1440" w:hanging="360"/>
      </w:pPr>
      <w:rPr>
        <w:rFonts w:ascii="Courier New" w:hAnsi="Courier New"/>
      </w:rPr>
    </w:lvl>
    <w:lvl w:ilvl="2" w:tplc="D1CADB50">
      <w:start w:val="1"/>
      <w:numFmt w:val="bullet"/>
      <w:lvlText w:val=""/>
      <w:lvlJc w:val="left"/>
      <w:pPr>
        <w:tabs>
          <w:tab w:val="num" w:pos="2160"/>
        </w:tabs>
        <w:ind w:left="2160" w:hanging="360"/>
      </w:pPr>
      <w:rPr>
        <w:rFonts w:ascii="Wingdings" w:hAnsi="Wingdings"/>
      </w:rPr>
    </w:lvl>
    <w:lvl w:ilvl="3" w:tplc="3DDEE8DC">
      <w:start w:val="1"/>
      <w:numFmt w:val="bullet"/>
      <w:lvlText w:val=""/>
      <w:lvlJc w:val="left"/>
      <w:pPr>
        <w:tabs>
          <w:tab w:val="num" w:pos="2880"/>
        </w:tabs>
        <w:ind w:left="2880" w:hanging="360"/>
      </w:pPr>
      <w:rPr>
        <w:rFonts w:ascii="Symbol" w:hAnsi="Symbol"/>
      </w:rPr>
    </w:lvl>
    <w:lvl w:ilvl="4" w:tplc="C486DA40">
      <w:start w:val="1"/>
      <w:numFmt w:val="bullet"/>
      <w:lvlText w:val="o"/>
      <w:lvlJc w:val="left"/>
      <w:pPr>
        <w:tabs>
          <w:tab w:val="num" w:pos="3600"/>
        </w:tabs>
        <w:ind w:left="3600" w:hanging="360"/>
      </w:pPr>
      <w:rPr>
        <w:rFonts w:ascii="Courier New" w:hAnsi="Courier New"/>
      </w:rPr>
    </w:lvl>
    <w:lvl w:ilvl="5" w:tplc="42D8E620">
      <w:start w:val="1"/>
      <w:numFmt w:val="bullet"/>
      <w:lvlText w:val=""/>
      <w:lvlJc w:val="left"/>
      <w:pPr>
        <w:tabs>
          <w:tab w:val="num" w:pos="4320"/>
        </w:tabs>
        <w:ind w:left="4320" w:hanging="360"/>
      </w:pPr>
      <w:rPr>
        <w:rFonts w:ascii="Wingdings" w:hAnsi="Wingdings"/>
      </w:rPr>
    </w:lvl>
    <w:lvl w:ilvl="6" w:tplc="FAC28BC6">
      <w:start w:val="1"/>
      <w:numFmt w:val="bullet"/>
      <w:lvlText w:val=""/>
      <w:lvlJc w:val="left"/>
      <w:pPr>
        <w:tabs>
          <w:tab w:val="num" w:pos="5040"/>
        </w:tabs>
        <w:ind w:left="5040" w:hanging="360"/>
      </w:pPr>
      <w:rPr>
        <w:rFonts w:ascii="Symbol" w:hAnsi="Symbol"/>
      </w:rPr>
    </w:lvl>
    <w:lvl w:ilvl="7" w:tplc="B20E39F6">
      <w:start w:val="1"/>
      <w:numFmt w:val="bullet"/>
      <w:lvlText w:val="o"/>
      <w:lvlJc w:val="left"/>
      <w:pPr>
        <w:tabs>
          <w:tab w:val="num" w:pos="5760"/>
        </w:tabs>
        <w:ind w:left="5760" w:hanging="360"/>
      </w:pPr>
      <w:rPr>
        <w:rFonts w:ascii="Courier New" w:hAnsi="Courier New"/>
      </w:rPr>
    </w:lvl>
    <w:lvl w:ilvl="8" w:tplc="E3F4823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B5EA4C04"/>
    <w:lvl w:ilvl="0" w:tplc="BA9C66EE">
      <w:start w:val="1"/>
      <w:numFmt w:val="bullet"/>
      <w:lvlText w:val=""/>
      <w:lvlJc w:val="left"/>
      <w:pPr>
        <w:ind w:left="720" w:hanging="360"/>
      </w:pPr>
      <w:rPr>
        <w:rFonts w:ascii="Symbol" w:hAnsi="Symbol"/>
      </w:rPr>
    </w:lvl>
    <w:lvl w:ilvl="1" w:tplc="56068B82">
      <w:start w:val="1"/>
      <w:numFmt w:val="bullet"/>
      <w:lvlText w:val="o"/>
      <w:lvlJc w:val="left"/>
      <w:pPr>
        <w:tabs>
          <w:tab w:val="num" w:pos="1440"/>
        </w:tabs>
        <w:ind w:left="1440" w:hanging="360"/>
      </w:pPr>
      <w:rPr>
        <w:rFonts w:ascii="Courier New" w:hAnsi="Courier New"/>
      </w:rPr>
    </w:lvl>
    <w:lvl w:ilvl="2" w:tplc="6226D7DE">
      <w:start w:val="1"/>
      <w:numFmt w:val="bullet"/>
      <w:lvlText w:val=""/>
      <w:lvlJc w:val="left"/>
      <w:pPr>
        <w:tabs>
          <w:tab w:val="num" w:pos="2160"/>
        </w:tabs>
        <w:ind w:left="2160" w:hanging="360"/>
      </w:pPr>
      <w:rPr>
        <w:rFonts w:ascii="Wingdings" w:hAnsi="Wingdings"/>
      </w:rPr>
    </w:lvl>
    <w:lvl w:ilvl="3" w:tplc="F62C878C">
      <w:start w:val="1"/>
      <w:numFmt w:val="bullet"/>
      <w:lvlText w:val=""/>
      <w:lvlJc w:val="left"/>
      <w:pPr>
        <w:tabs>
          <w:tab w:val="num" w:pos="2880"/>
        </w:tabs>
        <w:ind w:left="2880" w:hanging="360"/>
      </w:pPr>
      <w:rPr>
        <w:rFonts w:ascii="Symbol" w:hAnsi="Symbol"/>
      </w:rPr>
    </w:lvl>
    <w:lvl w:ilvl="4" w:tplc="A154C4CA">
      <w:start w:val="1"/>
      <w:numFmt w:val="bullet"/>
      <w:lvlText w:val="o"/>
      <w:lvlJc w:val="left"/>
      <w:pPr>
        <w:tabs>
          <w:tab w:val="num" w:pos="3600"/>
        </w:tabs>
        <w:ind w:left="3600" w:hanging="360"/>
      </w:pPr>
      <w:rPr>
        <w:rFonts w:ascii="Courier New" w:hAnsi="Courier New"/>
      </w:rPr>
    </w:lvl>
    <w:lvl w:ilvl="5" w:tplc="0040EA68">
      <w:start w:val="1"/>
      <w:numFmt w:val="bullet"/>
      <w:lvlText w:val=""/>
      <w:lvlJc w:val="left"/>
      <w:pPr>
        <w:tabs>
          <w:tab w:val="num" w:pos="4320"/>
        </w:tabs>
        <w:ind w:left="4320" w:hanging="360"/>
      </w:pPr>
      <w:rPr>
        <w:rFonts w:ascii="Wingdings" w:hAnsi="Wingdings"/>
      </w:rPr>
    </w:lvl>
    <w:lvl w:ilvl="6" w:tplc="36F4966C">
      <w:start w:val="1"/>
      <w:numFmt w:val="bullet"/>
      <w:lvlText w:val=""/>
      <w:lvlJc w:val="left"/>
      <w:pPr>
        <w:tabs>
          <w:tab w:val="num" w:pos="5040"/>
        </w:tabs>
        <w:ind w:left="5040" w:hanging="360"/>
      </w:pPr>
      <w:rPr>
        <w:rFonts w:ascii="Symbol" w:hAnsi="Symbol"/>
      </w:rPr>
    </w:lvl>
    <w:lvl w:ilvl="7" w:tplc="3AD8F65A">
      <w:start w:val="1"/>
      <w:numFmt w:val="bullet"/>
      <w:lvlText w:val="o"/>
      <w:lvlJc w:val="left"/>
      <w:pPr>
        <w:tabs>
          <w:tab w:val="num" w:pos="5760"/>
        </w:tabs>
        <w:ind w:left="5760" w:hanging="360"/>
      </w:pPr>
      <w:rPr>
        <w:rFonts w:ascii="Courier New" w:hAnsi="Courier New"/>
      </w:rPr>
    </w:lvl>
    <w:lvl w:ilvl="8" w:tplc="8934029A">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5240BB64">
      <w:start w:val="1"/>
      <w:numFmt w:val="bullet"/>
      <w:lvlText w:val=""/>
      <w:lvlJc w:val="left"/>
      <w:pPr>
        <w:ind w:left="720" w:hanging="360"/>
      </w:pPr>
      <w:rPr>
        <w:rFonts w:ascii="Symbol" w:hAnsi="Symbol"/>
      </w:rPr>
    </w:lvl>
    <w:lvl w:ilvl="1" w:tplc="83700558">
      <w:start w:val="1"/>
      <w:numFmt w:val="bullet"/>
      <w:lvlText w:val="o"/>
      <w:lvlJc w:val="left"/>
      <w:pPr>
        <w:tabs>
          <w:tab w:val="num" w:pos="1440"/>
        </w:tabs>
        <w:ind w:left="1440" w:hanging="360"/>
      </w:pPr>
      <w:rPr>
        <w:rFonts w:ascii="Courier New" w:hAnsi="Courier New"/>
      </w:rPr>
    </w:lvl>
    <w:lvl w:ilvl="2" w:tplc="7E5E7D68">
      <w:start w:val="1"/>
      <w:numFmt w:val="bullet"/>
      <w:lvlText w:val=""/>
      <w:lvlJc w:val="left"/>
      <w:pPr>
        <w:tabs>
          <w:tab w:val="num" w:pos="2160"/>
        </w:tabs>
        <w:ind w:left="2160" w:hanging="360"/>
      </w:pPr>
      <w:rPr>
        <w:rFonts w:ascii="Wingdings" w:hAnsi="Wingdings"/>
      </w:rPr>
    </w:lvl>
    <w:lvl w:ilvl="3" w:tplc="6FE07A48">
      <w:start w:val="1"/>
      <w:numFmt w:val="bullet"/>
      <w:lvlText w:val=""/>
      <w:lvlJc w:val="left"/>
      <w:pPr>
        <w:tabs>
          <w:tab w:val="num" w:pos="2880"/>
        </w:tabs>
        <w:ind w:left="2880" w:hanging="360"/>
      </w:pPr>
      <w:rPr>
        <w:rFonts w:ascii="Symbol" w:hAnsi="Symbol"/>
      </w:rPr>
    </w:lvl>
    <w:lvl w:ilvl="4" w:tplc="92DA2712">
      <w:start w:val="1"/>
      <w:numFmt w:val="bullet"/>
      <w:lvlText w:val="o"/>
      <w:lvlJc w:val="left"/>
      <w:pPr>
        <w:tabs>
          <w:tab w:val="num" w:pos="3600"/>
        </w:tabs>
        <w:ind w:left="3600" w:hanging="360"/>
      </w:pPr>
      <w:rPr>
        <w:rFonts w:ascii="Courier New" w:hAnsi="Courier New"/>
      </w:rPr>
    </w:lvl>
    <w:lvl w:ilvl="5" w:tplc="55EA6416">
      <w:start w:val="1"/>
      <w:numFmt w:val="bullet"/>
      <w:lvlText w:val=""/>
      <w:lvlJc w:val="left"/>
      <w:pPr>
        <w:tabs>
          <w:tab w:val="num" w:pos="4320"/>
        </w:tabs>
        <w:ind w:left="4320" w:hanging="360"/>
      </w:pPr>
      <w:rPr>
        <w:rFonts w:ascii="Wingdings" w:hAnsi="Wingdings"/>
      </w:rPr>
    </w:lvl>
    <w:lvl w:ilvl="6" w:tplc="FE0228A2">
      <w:start w:val="1"/>
      <w:numFmt w:val="bullet"/>
      <w:lvlText w:val=""/>
      <w:lvlJc w:val="left"/>
      <w:pPr>
        <w:tabs>
          <w:tab w:val="num" w:pos="5040"/>
        </w:tabs>
        <w:ind w:left="5040" w:hanging="360"/>
      </w:pPr>
      <w:rPr>
        <w:rFonts w:ascii="Symbol" w:hAnsi="Symbol"/>
      </w:rPr>
    </w:lvl>
    <w:lvl w:ilvl="7" w:tplc="4F90BB1A">
      <w:start w:val="1"/>
      <w:numFmt w:val="bullet"/>
      <w:lvlText w:val="o"/>
      <w:lvlJc w:val="left"/>
      <w:pPr>
        <w:tabs>
          <w:tab w:val="num" w:pos="5760"/>
        </w:tabs>
        <w:ind w:left="5760" w:hanging="360"/>
      </w:pPr>
      <w:rPr>
        <w:rFonts w:ascii="Courier New" w:hAnsi="Courier New"/>
      </w:rPr>
    </w:lvl>
    <w:lvl w:ilvl="8" w:tplc="6820109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3B8CB7E">
      <w:start w:val="1"/>
      <w:numFmt w:val="bullet"/>
      <w:lvlText w:val=""/>
      <w:lvlJc w:val="left"/>
      <w:pPr>
        <w:ind w:left="720" w:hanging="360"/>
      </w:pPr>
      <w:rPr>
        <w:rFonts w:ascii="Symbol" w:hAnsi="Symbol"/>
      </w:rPr>
    </w:lvl>
    <w:lvl w:ilvl="1" w:tplc="401CD994">
      <w:start w:val="1"/>
      <w:numFmt w:val="bullet"/>
      <w:lvlText w:val="o"/>
      <w:lvlJc w:val="left"/>
      <w:pPr>
        <w:tabs>
          <w:tab w:val="num" w:pos="1440"/>
        </w:tabs>
        <w:ind w:left="1440" w:hanging="360"/>
      </w:pPr>
      <w:rPr>
        <w:rFonts w:ascii="Courier New" w:hAnsi="Courier New"/>
      </w:rPr>
    </w:lvl>
    <w:lvl w:ilvl="2" w:tplc="A02E9398">
      <w:start w:val="1"/>
      <w:numFmt w:val="bullet"/>
      <w:lvlText w:val=""/>
      <w:lvlJc w:val="left"/>
      <w:pPr>
        <w:tabs>
          <w:tab w:val="num" w:pos="2160"/>
        </w:tabs>
        <w:ind w:left="2160" w:hanging="360"/>
      </w:pPr>
      <w:rPr>
        <w:rFonts w:ascii="Wingdings" w:hAnsi="Wingdings"/>
      </w:rPr>
    </w:lvl>
    <w:lvl w:ilvl="3" w:tplc="A1FCD7AE">
      <w:start w:val="1"/>
      <w:numFmt w:val="bullet"/>
      <w:lvlText w:val=""/>
      <w:lvlJc w:val="left"/>
      <w:pPr>
        <w:tabs>
          <w:tab w:val="num" w:pos="2880"/>
        </w:tabs>
        <w:ind w:left="2880" w:hanging="360"/>
      </w:pPr>
      <w:rPr>
        <w:rFonts w:ascii="Symbol" w:hAnsi="Symbol"/>
      </w:rPr>
    </w:lvl>
    <w:lvl w:ilvl="4" w:tplc="B2DE703A">
      <w:start w:val="1"/>
      <w:numFmt w:val="bullet"/>
      <w:lvlText w:val="o"/>
      <w:lvlJc w:val="left"/>
      <w:pPr>
        <w:tabs>
          <w:tab w:val="num" w:pos="3600"/>
        </w:tabs>
        <w:ind w:left="3600" w:hanging="360"/>
      </w:pPr>
      <w:rPr>
        <w:rFonts w:ascii="Courier New" w:hAnsi="Courier New"/>
      </w:rPr>
    </w:lvl>
    <w:lvl w:ilvl="5" w:tplc="C99E3FBE">
      <w:start w:val="1"/>
      <w:numFmt w:val="bullet"/>
      <w:lvlText w:val=""/>
      <w:lvlJc w:val="left"/>
      <w:pPr>
        <w:tabs>
          <w:tab w:val="num" w:pos="4320"/>
        </w:tabs>
        <w:ind w:left="4320" w:hanging="360"/>
      </w:pPr>
      <w:rPr>
        <w:rFonts w:ascii="Wingdings" w:hAnsi="Wingdings"/>
      </w:rPr>
    </w:lvl>
    <w:lvl w:ilvl="6" w:tplc="E0A46F40">
      <w:start w:val="1"/>
      <w:numFmt w:val="bullet"/>
      <w:lvlText w:val=""/>
      <w:lvlJc w:val="left"/>
      <w:pPr>
        <w:tabs>
          <w:tab w:val="num" w:pos="5040"/>
        </w:tabs>
        <w:ind w:left="5040" w:hanging="360"/>
      </w:pPr>
      <w:rPr>
        <w:rFonts w:ascii="Symbol" w:hAnsi="Symbol"/>
      </w:rPr>
    </w:lvl>
    <w:lvl w:ilvl="7" w:tplc="53BEFA14">
      <w:start w:val="1"/>
      <w:numFmt w:val="bullet"/>
      <w:lvlText w:val="o"/>
      <w:lvlJc w:val="left"/>
      <w:pPr>
        <w:tabs>
          <w:tab w:val="num" w:pos="5760"/>
        </w:tabs>
        <w:ind w:left="5760" w:hanging="360"/>
      </w:pPr>
      <w:rPr>
        <w:rFonts w:ascii="Courier New" w:hAnsi="Courier New"/>
      </w:rPr>
    </w:lvl>
    <w:lvl w:ilvl="8" w:tplc="8A4E42E2">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4100F69C">
      <w:start w:val="1"/>
      <w:numFmt w:val="bullet"/>
      <w:lvlText w:val=""/>
      <w:lvlJc w:val="left"/>
      <w:pPr>
        <w:ind w:left="720" w:hanging="360"/>
      </w:pPr>
      <w:rPr>
        <w:rFonts w:ascii="Symbol" w:hAnsi="Symbol"/>
      </w:rPr>
    </w:lvl>
    <w:lvl w:ilvl="1" w:tplc="656AFDC8">
      <w:start w:val="1"/>
      <w:numFmt w:val="bullet"/>
      <w:lvlText w:val="o"/>
      <w:lvlJc w:val="left"/>
      <w:pPr>
        <w:tabs>
          <w:tab w:val="num" w:pos="1440"/>
        </w:tabs>
        <w:ind w:left="1440" w:hanging="360"/>
      </w:pPr>
      <w:rPr>
        <w:rFonts w:ascii="Courier New" w:hAnsi="Courier New"/>
      </w:rPr>
    </w:lvl>
    <w:lvl w:ilvl="2" w:tplc="AA90E1D8">
      <w:start w:val="1"/>
      <w:numFmt w:val="bullet"/>
      <w:lvlText w:val=""/>
      <w:lvlJc w:val="left"/>
      <w:pPr>
        <w:tabs>
          <w:tab w:val="num" w:pos="2160"/>
        </w:tabs>
        <w:ind w:left="2160" w:hanging="360"/>
      </w:pPr>
      <w:rPr>
        <w:rFonts w:ascii="Wingdings" w:hAnsi="Wingdings"/>
      </w:rPr>
    </w:lvl>
    <w:lvl w:ilvl="3" w:tplc="A8EAB9AC">
      <w:start w:val="1"/>
      <w:numFmt w:val="bullet"/>
      <w:lvlText w:val=""/>
      <w:lvlJc w:val="left"/>
      <w:pPr>
        <w:tabs>
          <w:tab w:val="num" w:pos="2880"/>
        </w:tabs>
        <w:ind w:left="2880" w:hanging="360"/>
      </w:pPr>
      <w:rPr>
        <w:rFonts w:ascii="Symbol" w:hAnsi="Symbol"/>
      </w:rPr>
    </w:lvl>
    <w:lvl w:ilvl="4" w:tplc="B50AC98C">
      <w:start w:val="1"/>
      <w:numFmt w:val="bullet"/>
      <w:lvlText w:val="o"/>
      <w:lvlJc w:val="left"/>
      <w:pPr>
        <w:tabs>
          <w:tab w:val="num" w:pos="3600"/>
        </w:tabs>
        <w:ind w:left="3600" w:hanging="360"/>
      </w:pPr>
      <w:rPr>
        <w:rFonts w:ascii="Courier New" w:hAnsi="Courier New"/>
      </w:rPr>
    </w:lvl>
    <w:lvl w:ilvl="5" w:tplc="BE565878">
      <w:start w:val="1"/>
      <w:numFmt w:val="bullet"/>
      <w:lvlText w:val=""/>
      <w:lvlJc w:val="left"/>
      <w:pPr>
        <w:tabs>
          <w:tab w:val="num" w:pos="4320"/>
        </w:tabs>
        <w:ind w:left="4320" w:hanging="360"/>
      </w:pPr>
      <w:rPr>
        <w:rFonts w:ascii="Wingdings" w:hAnsi="Wingdings"/>
      </w:rPr>
    </w:lvl>
    <w:lvl w:ilvl="6" w:tplc="61940A94">
      <w:start w:val="1"/>
      <w:numFmt w:val="bullet"/>
      <w:lvlText w:val=""/>
      <w:lvlJc w:val="left"/>
      <w:pPr>
        <w:tabs>
          <w:tab w:val="num" w:pos="5040"/>
        </w:tabs>
        <w:ind w:left="5040" w:hanging="360"/>
      </w:pPr>
      <w:rPr>
        <w:rFonts w:ascii="Symbol" w:hAnsi="Symbol"/>
      </w:rPr>
    </w:lvl>
    <w:lvl w:ilvl="7" w:tplc="1E0E7864">
      <w:start w:val="1"/>
      <w:numFmt w:val="bullet"/>
      <w:lvlText w:val="o"/>
      <w:lvlJc w:val="left"/>
      <w:pPr>
        <w:tabs>
          <w:tab w:val="num" w:pos="5760"/>
        </w:tabs>
        <w:ind w:left="5760" w:hanging="360"/>
      </w:pPr>
      <w:rPr>
        <w:rFonts w:ascii="Courier New" w:hAnsi="Courier New"/>
      </w:rPr>
    </w:lvl>
    <w:lvl w:ilvl="8" w:tplc="2DBE244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D500DFCE">
      <w:start w:val="1"/>
      <w:numFmt w:val="bullet"/>
      <w:lvlText w:val=""/>
      <w:lvlJc w:val="left"/>
      <w:pPr>
        <w:ind w:left="720" w:hanging="360"/>
      </w:pPr>
      <w:rPr>
        <w:rFonts w:ascii="Symbol" w:hAnsi="Symbol"/>
      </w:rPr>
    </w:lvl>
    <w:lvl w:ilvl="1" w:tplc="6E1EE944">
      <w:start w:val="1"/>
      <w:numFmt w:val="bullet"/>
      <w:lvlText w:val="o"/>
      <w:lvlJc w:val="left"/>
      <w:pPr>
        <w:tabs>
          <w:tab w:val="num" w:pos="1440"/>
        </w:tabs>
        <w:ind w:left="1440" w:hanging="360"/>
      </w:pPr>
      <w:rPr>
        <w:rFonts w:ascii="Courier New" w:hAnsi="Courier New"/>
      </w:rPr>
    </w:lvl>
    <w:lvl w:ilvl="2" w:tplc="89108FE4">
      <w:start w:val="1"/>
      <w:numFmt w:val="bullet"/>
      <w:lvlText w:val=""/>
      <w:lvlJc w:val="left"/>
      <w:pPr>
        <w:tabs>
          <w:tab w:val="num" w:pos="2160"/>
        </w:tabs>
        <w:ind w:left="2160" w:hanging="360"/>
      </w:pPr>
      <w:rPr>
        <w:rFonts w:ascii="Wingdings" w:hAnsi="Wingdings"/>
      </w:rPr>
    </w:lvl>
    <w:lvl w:ilvl="3" w:tplc="B78E68D4">
      <w:start w:val="1"/>
      <w:numFmt w:val="bullet"/>
      <w:lvlText w:val=""/>
      <w:lvlJc w:val="left"/>
      <w:pPr>
        <w:tabs>
          <w:tab w:val="num" w:pos="2880"/>
        </w:tabs>
        <w:ind w:left="2880" w:hanging="360"/>
      </w:pPr>
      <w:rPr>
        <w:rFonts w:ascii="Symbol" w:hAnsi="Symbol"/>
      </w:rPr>
    </w:lvl>
    <w:lvl w:ilvl="4" w:tplc="289A0362">
      <w:start w:val="1"/>
      <w:numFmt w:val="bullet"/>
      <w:lvlText w:val="o"/>
      <w:lvlJc w:val="left"/>
      <w:pPr>
        <w:tabs>
          <w:tab w:val="num" w:pos="3600"/>
        </w:tabs>
        <w:ind w:left="3600" w:hanging="360"/>
      </w:pPr>
      <w:rPr>
        <w:rFonts w:ascii="Courier New" w:hAnsi="Courier New"/>
      </w:rPr>
    </w:lvl>
    <w:lvl w:ilvl="5" w:tplc="3250966C">
      <w:start w:val="1"/>
      <w:numFmt w:val="bullet"/>
      <w:lvlText w:val=""/>
      <w:lvlJc w:val="left"/>
      <w:pPr>
        <w:tabs>
          <w:tab w:val="num" w:pos="4320"/>
        </w:tabs>
        <w:ind w:left="4320" w:hanging="360"/>
      </w:pPr>
      <w:rPr>
        <w:rFonts w:ascii="Wingdings" w:hAnsi="Wingdings"/>
      </w:rPr>
    </w:lvl>
    <w:lvl w:ilvl="6" w:tplc="3D16DA32">
      <w:start w:val="1"/>
      <w:numFmt w:val="bullet"/>
      <w:lvlText w:val=""/>
      <w:lvlJc w:val="left"/>
      <w:pPr>
        <w:tabs>
          <w:tab w:val="num" w:pos="5040"/>
        </w:tabs>
        <w:ind w:left="5040" w:hanging="360"/>
      </w:pPr>
      <w:rPr>
        <w:rFonts w:ascii="Symbol" w:hAnsi="Symbol"/>
      </w:rPr>
    </w:lvl>
    <w:lvl w:ilvl="7" w:tplc="4B741F08">
      <w:start w:val="1"/>
      <w:numFmt w:val="bullet"/>
      <w:lvlText w:val="o"/>
      <w:lvlJc w:val="left"/>
      <w:pPr>
        <w:tabs>
          <w:tab w:val="num" w:pos="5760"/>
        </w:tabs>
        <w:ind w:left="5760" w:hanging="360"/>
      </w:pPr>
      <w:rPr>
        <w:rFonts w:ascii="Courier New" w:hAnsi="Courier New"/>
      </w:rPr>
    </w:lvl>
    <w:lvl w:ilvl="8" w:tplc="DE644FFC">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6B5043AC">
      <w:start w:val="1"/>
      <w:numFmt w:val="bullet"/>
      <w:lvlText w:val=""/>
      <w:lvlJc w:val="left"/>
      <w:pPr>
        <w:ind w:left="720" w:hanging="360"/>
      </w:pPr>
      <w:rPr>
        <w:rFonts w:ascii="Symbol" w:hAnsi="Symbol"/>
      </w:rPr>
    </w:lvl>
    <w:lvl w:ilvl="1" w:tplc="733AF2BA">
      <w:start w:val="1"/>
      <w:numFmt w:val="bullet"/>
      <w:lvlText w:val="o"/>
      <w:lvlJc w:val="left"/>
      <w:pPr>
        <w:tabs>
          <w:tab w:val="num" w:pos="1440"/>
        </w:tabs>
        <w:ind w:left="1440" w:hanging="360"/>
      </w:pPr>
      <w:rPr>
        <w:rFonts w:ascii="Courier New" w:hAnsi="Courier New"/>
      </w:rPr>
    </w:lvl>
    <w:lvl w:ilvl="2" w:tplc="75C8E724">
      <w:start w:val="1"/>
      <w:numFmt w:val="bullet"/>
      <w:lvlText w:val=""/>
      <w:lvlJc w:val="left"/>
      <w:pPr>
        <w:tabs>
          <w:tab w:val="num" w:pos="2160"/>
        </w:tabs>
        <w:ind w:left="2160" w:hanging="360"/>
      </w:pPr>
      <w:rPr>
        <w:rFonts w:ascii="Wingdings" w:hAnsi="Wingdings"/>
      </w:rPr>
    </w:lvl>
    <w:lvl w:ilvl="3" w:tplc="E79AC23C">
      <w:start w:val="1"/>
      <w:numFmt w:val="bullet"/>
      <w:lvlText w:val=""/>
      <w:lvlJc w:val="left"/>
      <w:pPr>
        <w:tabs>
          <w:tab w:val="num" w:pos="2880"/>
        </w:tabs>
        <w:ind w:left="2880" w:hanging="360"/>
      </w:pPr>
      <w:rPr>
        <w:rFonts w:ascii="Symbol" w:hAnsi="Symbol"/>
      </w:rPr>
    </w:lvl>
    <w:lvl w:ilvl="4" w:tplc="F2FE9994">
      <w:start w:val="1"/>
      <w:numFmt w:val="bullet"/>
      <w:lvlText w:val="o"/>
      <w:lvlJc w:val="left"/>
      <w:pPr>
        <w:tabs>
          <w:tab w:val="num" w:pos="3600"/>
        </w:tabs>
        <w:ind w:left="3600" w:hanging="360"/>
      </w:pPr>
      <w:rPr>
        <w:rFonts w:ascii="Courier New" w:hAnsi="Courier New"/>
      </w:rPr>
    </w:lvl>
    <w:lvl w:ilvl="5" w:tplc="6F48B8A6">
      <w:start w:val="1"/>
      <w:numFmt w:val="bullet"/>
      <w:lvlText w:val=""/>
      <w:lvlJc w:val="left"/>
      <w:pPr>
        <w:tabs>
          <w:tab w:val="num" w:pos="4320"/>
        </w:tabs>
        <w:ind w:left="4320" w:hanging="360"/>
      </w:pPr>
      <w:rPr>
        <w:rFonts w:ascii="Wingdings" w:hAnsi="Wingdings"/>
      </w:rPr>
    </w:lvl>
    <w:lvl w:ilvl="6" w:tplc="350EEACE">
      <w:start w:val="1"/>
      <w:numFmt w:val="bullet"/>
      <w:lvlText w:val=""/>
      <w:lvlJc w:val="left"/>
      <w:pPr>
        <w:tabs>
          <w:tab w:val="num" w:pos="5040"/>
        </w:tabs>
        <w:ind w:left="5040" w:hanging="360"/>
      </w:pPr>
      <w:rPr>
        <w:rFonts w:ascii="Symbol" w:hAnsi="Symbol"/>
      </w:rPr>
    </w:lvl>
    <w:lvl w:ilvl="7" w:tplc="956A78BE">
      <w:start w:val="1"/>
      <w:numFmt w:val="bullet"/>
      <w:lvlText w:val="o"/>
      <w:lvlJc w:val="left"/>
      <w:pPr>
        <w:tabs>
          <w:tab w:val="num" w:pos="5760"/>
        </w:tabs>
        <w:ind w:left="5760" w:hanging="360"/>
      </w:pPr>
      <w:rPr>
        <w:rFonts w:ascii="Courier New" w:hAnsi="Courier New"/>
      </w:rPr>
    </w:lvl>
    <w:lvl w:ilvl="8" w:tplc="980815F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4F947690">
      <w:start w:val="1"/>
      <w:numFmt w:val="bullet"/>
      <w:lvlText w:val=""/>
      <w:lvlJc w:val="left"/>
      <w:pPr>
        <w:ind w:left="720" w:hanging="360"/>
      </w:pPr>
      <w:rPr>
        <w:rFonts w:ascii="Symbol" w:hAnsi="Symbol"/>
      </w:rPr>
    </w:lvl>
    <w:lvl w:ilvl="1" w:tplc="D9844952">
      <w:start w:val="1"/>
      <w:numFmt w:val="bullet"/>
      <w:lvlText w:val="o"/>
      <w:lvlJc w:val="left"/>
      <w:pPr>
        <w:tabs>
          <w:tab w:val="num" w:pos="1440"/>
        </w:tabs>
        <w:ind w:left="1440" w:hanging="360"/>
      </w:pPr>
      <w:rPr>
        <w:rFonts w:ascii="Courier New" w:hAnsi="Courier New"/>
      </w:rPr>
    </w:lvl>
    <w:lvl w:ilvl="2" w:tplc="272C0A56">
      <w:start w:val="1"/>
      <w:numFmt w:val="bullet"/>
      <w:lvlText w:val=""/>
      <w:lvlJc w:val="left"/>
      <w:pPr>
        <w:tabs>
          <w:tab w:val="num" w:pos="2160"/>
        </w:tabs>
        <w:ind w:left="2160" w:hanging="360"/>
      </w:pPr>
      <w:rPr>
        <w:rFonts w:ascii="Wingdings" w:hAnsi="Wingdings"/>
      </w:rPr>
    </w:lvl>
    <w:lvl w:ilvl="3" w:tplc="E618BEE4">
      <w:start w:val="1"/>
      <w:numFmt w:val="bullet"/>
      <w:lvlText w:val=""/>
      <w:lvlJc w:val="left"/>
      <w:pPr>
        <w:tabs>
          <w:tab w:val="num" w:pos="2880"/>
        </w:tabs>
        <w:ind w:left="2880" w:hanging="360"/>
      </w:pPr>
      <w:rPr>
        <w:rFonts w:ascii="Symbol" w:hAnsi="Symbol"/>
      </w:rPr>
    </w:lvl>
    <w:lvl w:ilvl="4" w:tplc="DACAF74C">
      <w:start w:val="1"/>
      <w:numFmt w:val="bullet"/>
      <w:lvlText w:val="o"/>
      <w:lvlJc w:val="left"/>
      <w:pPr>
        <w:tabs>
          <w:tab w:val="num" w:pos="3600"/>
        </w:tabs>
        <w:ind w:left="3600" w:hanging="360"/>
      </w:pPr>
      <w:rPr>
        <w:rFonts w:ascii="Courier New" w:hAnsi="Courier New"/>
      </w:rPr>
    </w:lvl>
    <w:lvl w:ilvl="5" w:tplc="E9ACFC64">
      <w:start w:val="1"/>
      <w:numFmt w:val="bullet"/>
      <w:lvlText w:val=""/>
      <w:lvlJc w:val="left"/>
      <w:pPr>
        <w:tabs>
          <w:tab w:val="num" w:pos="4320"/>
        </w:tabs>
        <w:ind w:left="4320" w:hanging="360"/>
      </w:pPr>
      <w:rPr>
        <w:rFonts w:ascii="Wingdings" w:hAnsi="Wingdings"/>
      </w:rPr>
    </w:lvl>
    <w:lvl w:ilvl="6" w:tplc="0C821602">
      <w:start w:val="1"/>
      <w:numFmt w:val="bullet"/>
      <w:lvlText w:val=""/>
      <w:lvlJc w:val="left"/>
      <w:pPr>
        <w:tabs>
          <w:tab w:val="num" w:pos="5040"/>
        </w:tabs>
        <w:ind w:left="5040" w:hanging="360"/>
      </w:pPr>
      <w:rPr>
        <w:rFonts w:ascii="Symbol" w:hAnsi="Symbol"/>
      </w:rPr>
    </w:lvl>
    <w:lvl w:ilvl="7" w:tplc="BFC8E75A">
      <w:start w:val="1"/>
      <w:numFmt w:val="bullet"/>
      <w:lvlText w:val="o"/>
      <w:lvlJc w:val="left"/>
      <w:pPr>
        <w:tabs>
          <w:tab w:val="num" w:pos="5760"/>
        </w:tabs>
        <w:ind w:left="5760" w:hanging="360"/>
      </w:pPr>
      <w:rPr>
        <w:rFonts w:ascii="Courier New" w:hAnsi="Courier New"/>
      </w:rPr>
    </w:lvl>
    <w:lvl w:ilvl="8" w:tplc="2370F722">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BBB4864A">
      <w:start w:val="1"/>
      <w:numFmt w:val="bullet"/>
      <w:lvlText w:val=""/>
      <w:lvlJc w:val="left"/>
      <w:pPr>
        <w:ind w:left="720" w:hanging="360"/>
      </w:pPr>
      <w:rPr>
        <w:rFonts w:ascii="Symbol" w:hAnsi="Symbol"/>
      </w:rPr>
    </w:lvl>
    <w:lvl w:ilvl="1" w:tplc="40902EC4">
      <w:start w:val="1"/>
      <w:numFmt w:val="bullet"/>
      <w:lvlText w:val="o"/>
      <w:lvlJc w:val="left"/>
      <w:pPr>
        <w:tabs>
          <w:tab w:val="num" w:pos="1440"/>
        </w:tabs>
        <w:ind w:left="1440" w:hanging="360"/>
      </w:pPr>
      <w:rPr>
        <w:rFonts w:ascii="Courier New" w:hAnsi="Courier New"/>
      </w:rPr>
    </w:lvl>
    <w:lvl w:ilvl="2" w:tplc="81727C08">
      <w:start w:val="1"/>
      <w:numFmt w:val="bullet"/>
      <w:lvlText w:val=""/>
      <w:lvlJc w:val="left"/>
      <w:pPr>
        <w:tabs>
          <w:tab w:val="num" w:pos="2160"/>
        </w:tabs>
        <w:ind w:left="2160" w:hanging="360"/>
      </w:pPr>
      <w:rPr>
        <w:rFonts w:ascii="Wingdings" w:hAnsi="Wingdings"/>
      </w:rPr>
    </w:lvl>
    <w:lvl w:ilvl="3" w:tplc="BEC41342">
      <w:start w:val="1"/>
      <w:numFmt w:val="bullet"/>
      <w:lvlText w:val=""/>
      <w:lvlJc w:val="left"/>
      <w:pPr>
        <w:tabs>
          <w:tab w:val="num" w:pos="2880"/>
        </w:tabs>
        <w:ind w:left="2880" w:hanging="360"/>
      </w:pPr>
      <w:rPr>
        <w:rFonts w:ascii="Symbol" w:hAnsi="Symbol"/>
      </w:rPr>
    </w:lvl>
    <w:lvl w:ilvl="4" w:tplc="477A640C">
      <w:start w:val="1"/>
      <w:numFmt w:val="bullet"/>
      <w:lvlText w:val="o"/>
      <w:lvlJc w:val="left"/>
      <w:pPr>
        <w:tabs>
          <w:tab w:val="num" w:pos="3600"/>
        </w:tabs>
        <w:ind w:left="3600" w:hanging="360"/>
      </w:pPr>
      <w:rPr>
        <w:rFonts w:ascii="Courier New" w:hAnsi="Courier New"/>
      </w:rPr>
    </w:lvl>
    <w:lvl w:ilvl="5" w:tplc="9EF6B60E">
      <w:start w:val="1"/>
      <w:numFmt w:val="bullet"/>
      <w:lvlText w:val=""/>
      <w:lvlJc w:val="left"/>
      <w:pPr>
        <w:tabs>
          <w:tab w:val="num" w:pos="4320"/>
        </w:tabs>
        <w:ind w:left="4320" w:hanging="360"/>
      </w:pPr>
      <w:rPr>
        <w:rFonts w:ascii="Wingdings" w:hAnsi="Wingdings"/>
      </w:rPr>
    </w:lvl>
    <w:lvl w:ilvl="6" w:tplc="EADEEB5C">
      <w:start w:val="1"/>
      <w:numFmt w:val="bullet"/>
      <w:lvlText w:val=""/>
      <w:lvlJc w:val="left"/>
      <w:pPr>
        <w:tabs>
          <w:tab w:val="num" w:pos="5040"/>
        </w:tabs>
        <w:ind w:left="5040" w:hanging="360"/>
      </w:pPr>
      <w:rPr>
        <w:rFonts w:ascii="Symbol" w:hAnsi="Symbol"/>
      </w:rPr>
    </w:lvl>
    <w:lvl w:ilvl="7" w:tplc="CAEAF85C">
      <w:start w:val="1"/>
      <w:numFmt w:val="bullet"/>
      <w:lvlText w:val="o"/>
      <w:lvlJc w:val="left"/>
      <w:pPr>
        <w:tabs>
          <w:tab w:val="num" w:pos="5760"/>
        </w:tabs>
        <w:ind w:left="5760" w:hanging="360"/>
      </w:pPr>
      <w:rPr>
        <w:rFonts w:ascii="Courier New" w:hAnsi="Courier New"/>
      </w:rPr>
    </w:lvl>
    <w:lvl w:ilvl="8" w:tplc="80B8A8D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15DE44AE"/>
    <w:lvl w:ilvl="0" w:tplc="08CA7062">
      <w:start w:val="1"/>
      <w:numFmt w:val="bullet"/>
      <w:lvlText w:val=""/>
      <w:lvlJc w:val="left"/>
      <w:pPr>
        <w:ind w:left="720" w:hanging="360"/>
      </w:pPr>
      <w:rPr>
        <w:rFonts w:ascii="Symbol" w:hAnsi="Symbol"/>
      </w:rPr>
    </w:lvl>
    <w:lvl w:ilvl="1" w:tplc="C6E852D6">
      <w:start w:val="1"/>
      <w:numFmt w:val="bullet"/>
      <w:lvlText w:val="o"/>
      <w:lvlJc w:val="left"/>
      <w:pPr>
        <w:tabs>
          <w:tab w:val="num" w:pos="1440"/>
        </w:tabs>
        <w:ind w:left="1440" w:hanging="360"/>
      </w:pPr>
      <w:rPr>
        <w:rFonts w:ascii="Courier New" w:hAnsi="Courier New"/>
      </w:rPr>
    </w:lvl>
    <w:lvl w:ilvl="2" w:tplc="60725FDE">
      <w:start w:val="1"/>
      <w:numFmt w:val="bullet"/>
      <w:lvlText w:val=""/>
      <w:lvlJc w:val="left"/>
      <w:pPr>
        <w:tabs>
          <w:tab w:val="num" w:pos="2160"/>
        </w:tabs>
        <w:ind w:left="2160" w:hanging="360"/>
      </w:pPr>
      <w:rPr>
        <w:rFonts w:ascii="Wingdings" w:hAnsi="Wingdings"/>
      </w:rPr>
    </w:lvl>
    <w:lvl w:ilvl="3" w:tplc="4FEED644">
      <w:start w:val="1"/>
      <w:numFmt w:val="bullet"/>
      <w:lvlText w:val=""/>
      <w:lvlJc w:val="left"/>
      <w:pPr>
        <w:tabs>
          <w:tab w:val="num" w:pos="2880"/>
        </w:tabs>
        <w:ind w:left="2880" w:hanging="360"/>
      </w:pPr>
      <w:rPr>
        <w:rFonts w:ascii="Symbol" w:hAnsi="Symbol"/>
      </w:rPr>
    </w:lvl>
    <w:lvl w:ilvl="4" w:tplc="70F27E8E">
      <w:start w:val="1"/>
      <w:numFmt w:val="bullet"/>
      <w:lvlText w:val="o"/>
      <w:lvlJc w:val="left"/>
      <w:pPr>
        <w:tabs>
          <w:tab w:val="num" w:pos="3600"/>
        </w:tabs>
        <w:ind w:left="3600" w:hanging="360"/>
      </w:pPr>
      <w:rPr>
        <w:rFonts w:ascii="Courier New" w:hAnsi="Courier New"/>
      </w:rPr>
    </w:lvl>
    <w:lvl w:ilvl="5" w:tplc="6CC8C648">
      <w:start w:val="1"/>
      <w:numFmt w:val="bullet"/>
      <w:lvlText w:val=""/>
      <w:lvlJc w:val="left"/>
      <w:pPr>
        <w:tabs>
          <w:tab w:val="num" w:pos="4320"/>
        </w:tabs>
        <w:ind w:left="4320" w:hanging="360"/>
      </w:pPr>
      <w:rPr>
        <w:rFonts w:ascii="Wingdings" w:hAnsi="Wingdings"/>
      </w:rPr>
    </w:lvl>
    <w:lvl w:ilvl="6" w:tplc="36A4C3B0">
      <w:start w:val="1"/>
      <w:numFmt w:val="bullet"/>
      <w:lvlText w:val=""/>
      <w:lvlJc w:val="left"/>
      <w:pPr>
        <w:tabs>
          <w:tab w:val="num" w:pos="5040"/>
        </w:tabs>
        <w:ind w:left="5040" w:hanging="360"/>
      </w:pPr>
      <w:rPr>
        <w:rFonts w:ascii="Symbol" w:hAnsi="Symbol"/>
      </w:rPr>
    </w:lvl>
    <w:lvl w:ilvl="7" w:tplc="BF3ACDE4">
      <w:start w:val="1"/>
      <w:numFmt w:val="bullet"/>
      <w:lvlText w:val="o"/>
      <w:lvlJc w:val="left"/>
      <w:pPr>
        <w:tabs>
          <w:tab w:val="num" w:pos="5760"/>
        </w:tabs>
        <w:ind w:left="5760" w:hanging="360"/>
      </w:pPr>
      <w:rPr>
        <w:rFonts w:ascii="Courier New" w:hAnsi="Courier New"/>
      </w:rPr>
    </w:lvl>
    <w:lvl w:ilvl="8" w:tplc="64521E32">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proofState w:spelling="clean" w:grammar="clean"/>
  <w:defaultTabStop w:val="720"/>
  <w:noPunctuationKerning/>
  <w:characterSpacingControl w:val="doNotCompress"/>
  <w:footnotePr>
    <w:footnote w:id="-1"/>
    <w:footnote w:id="0"/>
  </w:footnotePr>
  <w:endnotePr>
    <w:endnote w:id="-1"/>
    <w:endnote w:id="0"/>
  </w:endnotePr>
  <w:compat/>
  <w:rsids>
    <w:rsidRoot w:val="00D72C47"/>
    <w:rsid w:val="0002359C"/>
    <w:rsid w:val="0002718D"/>
    <w:rsid w:val="000C1DCC"/>
    <w:rsid w:val="001117E4"/>
    <w:rsid w:val="001960A4"/>
    <w:rsid w:val="002172A0"/>
    <w:rsid w:val="003F0383"/>
    <w:rsid w:val="004D6901"/>
    <w:rsid w:val="005A6FDE"/>
    <w:rsid w:val="005C6128"/>
    <w:rsid w:val="00600057"/>
    <w:rsid w:val="0063354D"/>
    <w:rsid w:val="00634420"/>
    <w:rsid w:val="00664415"/>
    <w:rsid w:val="00810860"/>
    <w:rsid w:val="00867B47"/>
    <w:rsid w:val="008A6DDF"/>
    <w:rsid w:val="00A6768B"/>
    <w:rsid w:val="00B13148"/>
    <w:rsid w:val="00B13BFE"/>
    <w:rsid w:val="00BE697C"/>
    <w:rsid w:val="00D11E70"/>
    <w:rsid w:val="00D72C47"/>
    <w:rsid w:val="00E12A4B"/>
    <w:rsid w:val="00E22CC1"/>
    <w:rsid w:val="00E63309"/>
    <w:rsid w:val="00EF2379"/>
    <w:rsid w:val="00FE574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40" w:lineRule="atLeast"/>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rsid w:val="00D72C47"/>
    <w:pPr>
      <w:spacing w:line="280" w:lineRule="atLeast"/>
    </w:pPr>
    <w:rPr>
      <w:color w:val="231F20"/>
    </w:rPr>
  </w:style>
  <w:style w:type="paragraph" w:customStyle="1" w:styleId="divdocumentdivnameSec">
    <w:name w:val="div_document_div_nameSec"/>
    <w:basedOn w:val="Normal"/>
    <w:rsid w:val="00D72C47"/>
    <w:pPr>
      <w:shd w:val="clear" w:color="auto" w:fill="084B81"/>
    </w:pPr>
    <w:rPr>
      <w:color w:val="FFFFFF"/>
      <w:shd w:val="clear" w:color="auto" w:fill="084B81"/>
    </w:rPr>
  </w:style>
  <w:style w:type="character" w:customStyle="1" w:styleId="divPARAGRAPHNAMEdiv">
    <w:name w:val="div_PARAGRAPH_NAME &gt; div"/>
    <w:basedOn w:val="DefaultParagraphFont"/>
    <w:rsid w:val="00D72C47"/>
    <w:rPr>
      <w:shd w:val="clear" w:color="auto" w:fill="084B81"/>
    </w:rPr>
  </w:style>
  <w:style w:type="paragraph" w:customStyle="1" w:styleId="gap-btn-hidden">
    <w:name w:val="gap-btn-hidden"/>
    <w:basedOn w:val="Normal"/>
    <w:rsid w:val="00D72C47"/>
    <w:rPr>
      <w:vanish/>
    </w:rPr>
  </w:style>
  <w:style w:type="character" w:customStyle="1" w:styleId="nametablediv">
    <w:name w:val="nametable &gt; div"/>
    <w:basedOn w:val="DefaultParagraphFont"/>
    <w:rsid w:val="00D72C47"/>
    <w:rPr>
      <w:shd w:val="clear" w:color="auto" w:fill="084B81"/>
    </w:rPr>
  </w:style>
  <w:style w:type="paragraph" w:customStyle="1" w:styleId="div">
    <w:name w:val="div"/>
    <w:basedOn w:val="Normal"/>
    <w:rsid w:val="00D72C47"/>
  </w:style>
  <w:style w:type="paragraph" w:customStyle="1" w:styleId="nametabledivParagraph">
    <w:name w:val="nametable &gt; div Paragraph"/>
    <w:basedOn w:val="Normal"/>
    <w:rsid w:val="00D72C47"/>
    <w:pPr>
      <w:shd w:val="clear" w:color="auto" w:fill="084B81"/>
    </w:pPr>
    <w:rPr>
      <w:shd w:val="clear" w:color="auto" w:fill="084B81"/>
    </w:rPr>
  </w:style>
  <w:style w:type="table" w:customStyle="1" w:styleId="nametable">
    <w:name w:val="nametable"/>
    <w:basedOn w:val="TableNormal"/>
    <w:rsid w:val="00D72C47"/>
    <w:tblPr>
      <w:tblInd w:w="0" w:type="dxa"/>
      <w:tblCellMar>
        <w:top w:w="0" w:type="dxa"/>
        <w:left w:w="108" w:type="dxa"/>
        <w:bottom w:w="0" w:type="dxa"/>
        <w:right w:w="108" w:type="dxa"/>
      </w:tblCellMar>
    </w:tblPr>
  </w:style>
  <w:style w:type="paragraph" w:customStyle="1" w:styleId="divdocumentdivinnername">
    <w:name w:val="div_document_div_innername"/>
    <w:basedOn w:val="Normal"/>
    <w:rsid w:val="00D72C47"/>
    <w:pPr>
      <w:pBdr>
        <w:bottom w:val="none" w:sz="0" w:space="15" w:color="auto"/>
      </w:pBdr>
    </w:pPr>
  </w:style>
  <w:style w:type="character" w:customStyle="1" w:styleId="span">
    <w:name w:val="span"/>
    <w:basedOn w:val="DefaultParagraphFont"/>
    <w:rsid w:val="00D72C47"/>
    <w:rPr>
      <w:sz w:val="24"/>
      <w:szCs w:val="24"/>
      <w:bdr w:val="none" w:sz="0" w:space="0" w:color="auto"/>
      <w:vertAlign w:val="baseline"/>
    </w:rPr>
  </w:style>
  <w:style w:type="character" w:customStyle="1" w:styleId="divdocumentdivinnernameCharacter">
    <w:name w:val="div_document_div_innername Character"/>
    <w:basedOn w:val="DefaultParagraphFont"/>
    <w:rsid w:val="00D72C47"/>
  </w:style>
  <w:style w:type="table" w:customStyle="1" w:styleId="divdocumentdivPARAGRAPHNAME">
    <w:name w:val="div_document_div_PARAGRAPH_NAME"/>
    <w:basedOn w:val="TableNormal"/>
    <w:rsid w:val="00D72C47"/>
    <w:tblPr>
      <w:tblInd w:w="0" w:type="dxa"/>
      <w:tblCellMar>
        <w:top w:w="0" w:type="dxa"/>
        <w:left w:w="108" w:type="dxa"/>
        <w:bottom w:w="0" w:type="dxa"/>
        <w:right w:w="108" w:type="dxa"/>
      </w:tblCellMar>
    </w:tblPr>
  </w:style>
  <w:style w:type="paragraph" w:customStyle="1" w:styleId="divdocumentdivSECTIONCNTC">
    <w:name w:val="div_document_div_SECTION_CNTC"/>
    <w:basedOn w:val="Normal"/>
    <w:rsid w:val="00D72C47"/>
    <w:pPr>
      <w:shd w:val="clear" w:color="auto" w:fill="084B81"/>
    </w:pPr>
    <w:rPr>
      <w:color w:val="FFFFFF"/>
      <w:shd w:val="clear" w:color="auto" w:fill="084B81"/>
    </w:rPr>
  </w:style>
  <w:style w:type="character" w:customStyle="1" w:styleId="divPARAGRAPHCNTCdiv">
    <w:name w:val="div_PARAGRAPH_CNTC &gt; div"/>
    <w:basedOn w:val="DefaultParagraphFont"/>
    <w:rsid w:val="00D72C47"/>
    <w:rPr>
      <w:shd w:val="clear" w:color="auto" w:fill="084B81"/>
    </w:rPr>
  </w:style>
  <w:style w:type="paragraph" w:customStyle="1" w:styleId="divinnercontact">
    <w:name w:val="div_innercontact"/>
    <w:basedOn w:val="div"/>
    <w:rsid w:val="00D72C47"/>
  </w:style>
  <w:style w:type="character" w:customStyle="1" w:styleId="sprtr">
    <w:name w:val="sprtr"/>
    <w:basedOn w:val="DefaultParagraphFont"/>
    <w:rsid w:val="00D72C47"/>
  </w:style>
  <w:style w:type="character" w:customStyle="1" w:styleId="divCharacter">
    <w:name w:val="div Character"/>
    <w:basedOn w:val="DefaultParagraphFont"/>
    <w:rsid w:val="00D72C47"/>
    <w:rPr>
      <w:sz w:val="24"/>
      <w:szCs w:val="24"/>
      <w:bdr w:val="none" w:sz="0" w:space="0" w:color="auto"/>
      <w:vertAlign w:val="baseline"/>
    </w:rPr>
  </w:style>
  <w:style w:type="table" w:customStyle="1" w:styleId="divdocumentdivPARAGRAPHCNTC">
    <w:name w:val="div_document_div_PARAGRAPH_CNTC"/>
    <w:basedOn w:val="TableNormal"/>
    <w:rsid w:val="00D72C47"/>
    <w:tblPr>
      <w:tblInd w:w="0" w:type="dxa"/>
      <w:tblCellMar>
        <w:top w:w="0" w:type="dxa"/>
        <w:left w:w="108" w:type="dxa"/>
        <w:bottom w:w="0" w:type="dxa"/>
        <w:right w:w="108" w:type="dxa"/>
      </w:tblCellMar>
    </w:tblPr>
  </w:style>
  <w:style w:type="paragraph" w:customStyle="1" w:styleId="divdocumentsection">
    <w:name w:val="div_document_section"/>
    <w:basedOn w:val="Normal"/>
    <w:rsid w:val="00D72C47"/>
  </w:style>
  <w:style w:type="character" w:customStyle="1" w:styleId="divdocumentdivSECTIONCNTCdivsectionnotbtnlnkdisplaycell">
    <w:name w:val="div_document_div_SECTION_CNTC + div_section_not(.btnlnk)_displaycell"/>
    <w:basedOn w:val="DefaultParagraphFont"/>
    <w:rsid w:val="00D72C47"/>
  </w:style>
  <w:style w:type="paragraph" w:customStyle="1" w:styleId="topborder">
    <w:name w:val="topborder"/>
    <w:basedOn w:val="Normal"/>
    <w:rsid w:val="00D72C47"/>
    <w:pPr>
      <w:pBdr>
        <w:top w:val="single" w:sz="8" w:space="0" w:color="E3D7DA"/>
        <w:bottom w:val="none" w:sz="0" w:space="6" w:color="auto"/>
      </w:pBdr>
      <w:spacing w:line="0" w:lineRule="atLeast"/>
    </w:pPr>
    <w:rPr>
      <w:sz w:val="0"/>
      <w:szCs w:val="0"/>
    </w:rPr>
  </w:style>
  <w:style w:type="table" w:customStyle="1" w:styleId="displaytable">
    <w:name w:val="displaytable"/>
    <w:basedOn w:val="TableNormal"/>
    <w:rsid w:val="00D72C47"/>
    <w:tblPr>
      <w:tblInd w:w="0" w:type="dxa"/>
      <w:tblCellMar>
        <w:top w:w="0" w:type="dxa"/>
        <w:left w:w="108" w:type="dxa"/>
        <w:bottom w:w="0" w:type="dxa"/>
        <w:right w:w="108" w:type="dxa"/>
      </w:tblCellMar>
    </w:tblPr>
  </w:style>
  <w:style w:type="paragraph" w:customStyle="1" w:styleId="divheading">
    <w:name w:val="div_heading"/>
    <w:basedOn w:val="div"/>
    <w:rsid w:val="00D72C47"/>
    <w:pPr>
      <w:pBdr>
        <w:bottom w:val="none" w:sz="0" w:space="5" w:color="auto"/>
      </w:pBdr>
    </w:pPr>
  </w:style>
  <w:style w:type="paragraph" w:customStyle="1" w:styleId="divdocumentdivsectiontitle">
    <w:name w:val="div_document_div_sectiontitle"/>
    <w:basedOn w:val="Normal"/>
    <w:rsid w:val="00D72C47"/>
    <w:pPr>
      <w:spacing w:line="280" w:lineRule="atLeast"/>
    </w:pPr>
    <w:rPr>
      <w:color w:val="084B81"/>
      <w:sz w:val="28"/>
      <w:szCs w:val="28"/>
    </w:rPr>
  </w:style>
  <w:style w:type="paragraph" w:customStyle="1" w:styleId="divdocumentdivparagraph">
    <w:name w:val="div_document_div_paragraph"/>
    <w:basedOn w:val="Normal"/>
    <w:rsid w:val="00D72C47"/>
  </w:style>
  <w:style w:type="paragraph" w:customStyle="1" w:styleId="divdocumentsinglecolumn">
    <w:name w:val="div_document_singlecolumn"/>
    <w:basedOn w:val="Normal"/>
    <w:rsid w:val="00D72C47"/>
  </w:style>
  <w:style w:type="paragraph" w:customStyle="1" w:styleId="p">
    <w:name w:val="p"/>
    <w:basedOn w:val="Normal"/>
    <w:rsid w:val="00D72C47"/>
  </w:style>
  <w:style w:type="character" w:customStyle="1" w:styleId="displaycell">
    <w:name w:val="displaycell"/>
    <w:basedOn w:val="DefaultParagraphFont"/>
    <w:rsid w:val="00D72C47"/>
  </w:style>
  <w:style w:type="character" w:customStyle="1" w:styleId="singlecolumnspanpaddedlinenth-child1">
    <w:name w:val="singlecolumn_span_paddedline_nth-child(1)"/>
    <w:basedOn w:val="DefaultParagraphFont"/>
    <w:rsid w:val="00D72C47"/>
  </w:style>
  <w:style w:type="character" w:customStyle="1" w:styleId="jobtitle">
    <w:name w:val="jobtitle"/>
    <w:basedOn w:val="DefaultParagraphFont"/>
    <w:rsid w:val="00D72C47"/>
    <w:rPr>
      <w:b/>
      <w:bCs/>
      <w:caps/>
    </w:rPr>
  </w:style>
  <w:style w:type="paragraph" w:customStyle="1" w:styleId="spanpaddedline">
    <w:name w:val="span_paddedline"/>
    <w:basedOn w:val="spanParagraph"/>
    <w:rsid w:val="00D72C47"/>
  </w:style>
  <w:style w:type="paragraph" w:customStyle="1" w:styleId="spanParagraph">
    <w:name w:val="span Paragraph"/>
    <w:basedOn w:val="Normal"/>
    <w:rsid w:val="00D72C47"/>
  </w:style>
  <w:style w:type="character" w:customStyle="1" w:styleId="strong">
    <w:name w:val="strong"/>
    <w:basedOn w:val="DefaultParagraphFont"/>
    <w:rsid w:val="00D72C47"/>
    <w:rPr>
      <w:sz w:val="24"/>
      <w:szCs w:val="24"/>
      <w:bdr w:val="none" w:sz="0" w:space="0" w:color="auto"/>
      <w:vertAlign w:val="baseline"/>
    </w:rPr>
  </w:style>
  <w:style w:type="paragraph" w:customStyle="1" w:styleId="divdocumentulli">
    <w:name w:val="div_document_ul_li"/>
    <w:basedOn w:val="Normal"/>
    <w:rsid w:val="00D72C47"/>
    <w:pPr>
      <w:pBdr>
        <w:left w:val="none" w:sz="0" w:space="5" w:color="auto"/>
      </w:pBdr>
    </w:pPr>
  </w:style>
  <w:style w:type="character" w:customStyle="1" w:styleId="u">
    <w:name w:val="u"/>
    <w:basedOn w:val="DefaultParagraphFont"/>
    <w:rsid w:val="00D72C47"/>
    <w:rPr>
      <w:sz w:val="24"/>
      <w:szCs w:val="24"/>
      <w:bdr w:val="none" w:sz="0" w:space="0" w:color="auto"/>
      <w:vertAlign w:val="baseline"/>
    </w:rPr>
  </w:style>
  <w:style w:type="table" w:customStyle="1" w:styleId="divdocumenttable">
    <w:name w:val="div_document_table"/>
    <w:basedOn w:val="TableNormal"/>
    <w:rsid w:val="00D72C47"/>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77268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 Kamal Chand Turlapati</dc:title>
  <cp:lastModifiedBy>Chaturanana Sharma</cp:lastModifiedBy>
  <cp:revision>20</cp:revision>
  <dcterms:created xsi:type="dcterms:W3CDTF">2022-04-29T11:28:00Z</dcterms:created>
  <dcterms:modified xsi:type="dcterms:W3CDTF">2022-05-04T06:54:00Z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b5b4898c-2454-4564-acd3-99e342378033</vt:lpwstr>
  </property>
  <property fmtid="{D5CDD505-2E9C-101B-9397-08002B2CF9AE}" pid="3" name="x1ye=0">
    <vt:lpwstr>jFAAAB+LCAAAAAAABAAUm8Vuw1AQRT/ICzMt7ZgxZtiZGWP++rqLSlWlNvV7M/eeIyUfnCEpjsBIFmFRTKAImuM/KMfSMEYTNISb2M3RtPpjPoOlb8IR+sJW6JrUFQnS/4LumRCZHcBt7H8M/jvEayvbqYF3cLEBQpeWyLm+k3GIpiZxFb06oXTJuEdD6ADNjlLggn2RDtfJnOgnXWpDFgZ/td5NC81XwfErdSFWLUjj5c46CvLJwHJqRTboccJ</vt:lpwstr>
  </property>
  <property fmtid="{D5CDD505-2E9C-101B-9397-08002B2CF9AE}" pid="4" name="x1ye=1">
    <vt:lpwstr>kMulzNKYlfeKxNbUpJQgtRZ3SXeQLo518hVqdQ2R1gkzGyycrC3zXcOgm8IHbkergbvfQdq1FVFjnJEwui0onumKUGeYR/KiDQXcoAyy/XDf4X3VF1c8c9J6fYZsPahWvow0XtGoBPweG6hhBGIyLA7MhToMVP8zyVSj0ELE8MoiQC2/sQ9a1ZA6q04mi5TofJJbKVCVtXNCFLKWp5NdJpaASGiXodFfKpMnuM716WJRO5BfAxUTrEgLViaF0YQ</vt:lpwstr>
  </property>
  <property fmtid="{D5CDD505-2E9C-101B-9397-08002B2CF9AE}" pid="5" name="x1ye=10">
    <vt:lpwstr>mefI4quSOF0qOBLYGbmZKwxHIzc9Qg+4wvwlR9JUDm1mkP/TNinRqplsatKR47+u6ESuSPExGvoU16ick8Fw2bnybaM7MOgPrDO1xlUm/D1BaVW8rFVuFTEe34fUhqLncsjBdnmQ1Gv3+Ugab/GVYe8gstrbBTOB+XmNwLllP1RpvkV6GZ1M1FOiUjS8czS4IGz0k1li3S9JHOWx70HVZgQddPcRhSWRdKz3SxNqHrvo7RvISVtLmY0z0I6fJE3</vt:lpwstr>
  </property>
  <property fmtid="{D5CDD505-2E9C-101B-9397-08002B2CF9AE}" pid="6" name="x1ye=11">
    <vt:lpwstr>mptZMkAW9RvpIjUH55xrN+FCh2tgTCf0ZP8gQQpwnSJSxKNGkcSUdBPsOD+oXfhBydslacRDl7rL6Af206CYhybUvO19G9CkKbkV6emoai6TNN6akkEAtWt9E5Qklgqrp9rWQ6DERgaPZwdZgIrTk3QFIvwq5LS0tEHGIrV6nV3WHafD8NybzpNQgwM9ejtJV1/pLv8rR1PnIExPJRfXiSwXLq3R+3YSmGczxdH8RJOoj1goKHp15H/zmaVFpzu</vt:lpwstr>
  </property>
  <property fmtid="{D5CDD505-2E9C-101B-9397-08002B2CF9AE}" pid="7" name="x1ye=12">
    <vt:lpwstr>zP5hryDYKshY7OuQh4UnPq3CqDB2uMwUxGIqzT9hEH35nuBGqJ32inHLDWQaekO3IzlG3H/Qnl5fKmzAFef3C2Yxvq2DmRCA0rh5Eihl4UNn3DidsT4D3k+bWfXhDHc3PtBOkHJUENlPv46H6vLfWIifF4LQegECVCoOzzJd5qkgLtbPt89xYLl7QtFeijuqKEU+MhOVD7mgISwhdCbH3ZViJ1cjAbZ/sPXgzO8W5SaR9JRNNLwFwkiZIEhgQwt</vt:lpwstr>
  </property>
  <property fmtid="{D5CDD505-2E9C-101B-9397-08002B2CF9AE}" pid="8" name="x1ye=13">
    <vt:lpwstr>cP2o7KEoBhXK4YgJH3vcMyIib7nBpp10QHUQ/eEpLLnvngv3XaRDpqyBWeETPqolSj0UtO8DTL0yKNKPH08ZuyLA5JseOIPSc2yZWWjfuyGJYcptocx2y0y6phK7gpYncYSPouXg0b6pzhyp3a+VYePROte24n7MJK1Gpdu7n9CDtVN0T9aHWIYv0X3gXtW7DWp6x2btfqyUyNJxdZ9ZgcG8nA67fV5IMhUupA5lphy81JuABt+SIHrNKF8Jq+a</vt:lpwstr>
  </property>
  <property fmtid="{D5CDD505-2E9C-101B-9397-08002B2CF9AE}" pid="9" name="x1ye=14">
    <vt:lpwstr>/1DElj6afzWTptvVF5n6ZJKCF776H++TaMtxmh9umyUcz0cEgMGeKtxHhnrYG9ZeIRWzPCiGcIJmyxOh0h1fwuaq2yqMs2dtVm+PmtjqoSv/o6FKnivBG86ePcZikZ2n2QMFcUwPQ8aXYP1YVY4/2yncGJWJsR7Acx9f5HNazaI0T8gdwrd2I2/yDn3FSqQ8pPqHutv1WncR3ELJZ6C7wgr8J+PWpD/P1YGNWsRD4d2gbWpAHYL9TYCCdavo0Bl</vt:lpwstr>
  </property>
  <property fmtid="{D5CDD505-2E9C-101B-9397-08002B2CF9AE}" pid="10" name="x1ye=15">
    <vt:lpwstr>b7uKFkWl/s+3r2BuZuDCHse1So3aAY8kSWXymtVgn0XgbPo2MUyuvRyNF1UDXu4zgL0MaS1ewroLnJID/Os389nCRRBWJyToigQtTWTTHS/qMePz439aC3uZ2SUPCDnchBB6IB/Um03b/qIDbkPAINJInYXWddz4KdRTcyisoV7lAHVwFIbEvkDMmVkhfWXk5z3VV0SmS3VWwP3x7K5tbWG+Vw3eZcH8PDo1aYl/d2GL0/U1X0t1Kp9ndWdUeGG</vt:lpwstr>
  </property>
  <property fmtid="{D5CDD505-2E9C-101B-9397-08002B2CF9AE}" pid="11" name="x1ye=16">
    <vt:lpwstr>cnHlAEJ0BCYdugJxoi7rJ60nIVSXCgOUJqqXJeGnSN1HWKWtvew76P2H7h3+qyScXOKmQupfb7lf0KHefgP1DVCSdjniYBVDq3AflopcM3CCZqpLdEKVjq6lBXkTUuIh89beydGrcL9N8sluqMeM4wqhKk247qVZ5liApsKwoc4NcJyu+O3nnG/llDG0Zpg8Vg5W0hyMbYEF/1vowqu7FBYMVbyVaqhgE9cITCim/ptqSd5PJ9JwXg1+AJQmBIk</vt:lpwstr>
  </property>
  <property fmtid="{D5CDD505-2E9C-101B-9397-08002B2CF9AE}" pid="12" name="x1ye=17">
    <vt:lpwstr>tLYtChSTeshGr9/1wyLJU1C5/efR2V5+dkgzYR3E80SMGBKcFwYx6PJvaOK0UmBixWM7fyJBHyY/RTAIiTeJIlPLoT3lF2aU7ya9pt78dQaYsiB9oOv2oQJQqvmwSwLfJ1Htz06sZILn5pTOPN6l6YvaKSX9vFs985Bhk3CCdjRre98CkhWFDB2L9BFI3WIrGFSylL6hiUsKBOY3n5cbNSfY6u/ajs1qSymycWC03Dc65ap4EuYyqu0k0pNl5H+</vt:lpwstr>
  </property>
  <property fmtid="{D5CDD505-2E9C-101B-9397-08002B2CF9AE}" pid="13" name="x1ye=18">
    <vt:lpwstr>3rIVOQKl22wWeqDmb1O0R9OqQ+sYe7DBwy/gmzDAS19H4T6ebSwa+FCTC5ceTvLUWAs7m2fZbPiJ4gHHAk8EVDmaa+K+gW1ZP0InoBTVkwoMwnBeBRypVFJB+CN2n4UXBFGDjzYJePlNy4pB+US+vYWxfqbNyQxPqMAeEJtY4LLt9QYIAoKgXrs3afNsdiD65d0aQu4O8TrP3exAnoyCm1CzRhy+oXm5dqmTowZsj7M5UKCpvYoAdTFwv+GM26D</vt:lpwstr>
  </property>
  <property fmtid="{D5CDD505-2E9C-101B-9397-08002B2CF9AE}" pid="14" name="x1ye=19">
    <vt:lpwstr>AwEc4Uwfs78RLm7mNgr14EpPI+PnwH8PB5vzyzQ0G2GOt7zT/murGVEZV75awRDluGhJkA7dO1RZt4gjgPA7w1jGw5eBnty5nuqj9UlUSQ9BX4EV/+F8vncNSVrbeDuxrmYbuCA4QXFNbPoy82Mm0/51Po3TDv0NvQXT9X8hCyzHdlqWmyMZnLqomADgeNQfY2vZiHJzIyrln7y+Pag8xFiqG4VEBpetv0d5nnusf01zrS79l9QceHF4SZCl+SE</vt:lpwstr>
  </property>
  <property fmtid="{D5CDD505-2E9C-101B-9397-08002B2CF9AE}" pid="15" name="x1ye=2">
    <vt:lpwstr>tnl09PfADzvh2/L/kBwGrFcXW8oZ8QG1qpSEsiEgLkHDPA70OwKC+lkwidD3T+CVmvulLS4GEkvVbWXzy3MdaTT2pxjZ2fLDVNAeKDZJW2/PtkMeF+poZasNpZIENWYfIwaS/hi1HolM9MVvf3JKH8qg0deBgdsEgk3Na1MWwLXAv99Oyws4oZFR0jy2El0bHE/myjQ4FJMxDauFswi++sYjssNriS1PmGLH7Y9CempXHFUBJQ6zDk6dThaVYXt</vt:lpwstr>
  </property>
  <property fmtid="{D5CDD505-2E9C-101B-9397-08002B2CF9AE}" pid="16" name="x1ye=20">
    <vt:lpwstr>PFZyfKsOWQwGIrA4lW7zgJoYlEYaAsSr+46VBDcAGyucq415oXHuw5XUIo173QLVc2UhGxBlEWW/qDhfET4bNCmKdna3G2WQr7fm9i5EVySZTW5LcJuJMbI37naq7865x1gCRG+UCxy9dOfRjFHNSO3nz7E30VrMB7Ot1xL14bE64gs4l+SiGyti1gf/HOpCfxXKedlwjs3+nCZLINUqoEXy42c2N+1EhT6aZBk/OQ9ywo7hOb1v5vmUtZFt/KV</vt:lpwstr>
  </property>
  <property fmtid="{D5CDD505-2E9C-101B-9397-08002B2CF9AE}" pid="17" name="x1ye=21">
    <vt:lpwstr>9ra5XxbrsVs/ykHBEZzW2Ady6RVhy/Fublmw/NgoUUUYuK+kE0Z6oEM5hbCoNgVQgH7BZJlNrEJmhJRBWuS38BaAt38Ow07p8ReKvUDDZU6gO59Mo/mj7URrfVXbmKpR9uaynYuxd2HCt1G+cOZ/JfUbPx3Dr33rypDOmotGDZA4kN6x+SxMf4hG0PVwQSxSQH2YbJyiDruQrDAZ6olL5EccfUPyGjP3dZjzKXohtst4Shkp9xF0UWAw2wOiiCa</vt:lpwstr>
  </property>
  <property fmtid="{D5CDD505-2E9C-101B-9397-08002B2CF9AE}" pid="18" name="x1ye=22">
    <vt:lpwstr>OkMhiLFuPH3Uf5ZDGLM740UyCnYHiQCkN4wbrL4HZDtTbJaBv0+5oVdXZI9KNaMLNfMwCBIUvKrmbt4OGj5xTkA1kPcL1H4sO3JU4cdQSR8bdDD9UxezF5EE344eWLFVyaidzt9LPyQ340FRYnMNtfz92jwO8tG5Y+4MCs/WEGk4dC8YBU1DLzH0fo+8tzGXWeDesWOk8jEkIXziWDrUG5gOVTA/VV+VNHX6Zd51+JYkM87PzjeePsC+OMp+7lS</vt:lpwstr>
  </property>
  <property fmtid="{D5CDD505-2E9C-101B-9397-08002B2CF9AE}" pid="19" name="x1ye=23">
    <vt:lpwstr>rSFq6KFGqAJUDSSsFJT8VJEPGc4lgtDyvMRFkVK66qK88Wi0m3iUQ1et5RbzzJm7RF+KsIqeYhHNBmhGJFejgZOzzl84rmaMfD5vP3yneHdIH7qGIFTcsmgi0Gdz0dK7IPTSYdYVWF0e910cDzIbE7wmc00y5xOBC9k9EoVATOarXj8niose6l8AnTiIOi1NT0klLT5NTuFvWdpFoLoT1zneP04TR0s1ZTrW+u/NIoB4zDT+0UY2jQg/F5jO6PP</vt:lpwstr>
  </property>
  <property fmtid="{D5CDD505-2E9C-101B-9397-08002B2CF9AE}" pid="20" name="x1ye=24">
    <vt:lpwstr>fV7vwopyZ3Wr6dy46IA8kSQmvOeE7Yb7ZFaFVmlCX6DMhS9Lz5plJpJyPY5CmZ4Yr8vAMfT24YtN5Ahva6WDpRYGZ/De7sCDR5Qb0nYJrAwYewlH9O6mj/AxKThuixrkQ4qo4l4Oh/vyRriZdiR8kwlhUo1o7jWaZAamrNQAL4BHSBBIAQF4MeCs/7mz4otUQLB8qONya/JNOTPnjb0oqovkvuZjfVZxmW4ntsPQGxM1cwweCAxl/mknhe4yptU</vt:lpwstr>
  </property>
  <property fmtid="{D5CDD505-2E9C-101B-9397-08002B2CF9AE}" pid="21" name="x1ye=25">
    <vt:lpwstr>uXDY1vqc7CBYgTWZIx1t6A4VMjlJY9yu+jITzcGwR0DZJpTBlDATsn9jGrVmCIPlCMa70dyvzQpX/7rF1rnZ6kr9bjUF89WLxO5kfabSNHziQVqqq1nGOg0wqeBR2kBNseUijaak7T5RtsdMWYniwug27EqZ8fX9S0YxiEBQburrLw2gXDEfKnIyIvphENI8svV+ZDzygyzs3VrI8Ui2dPII+L617XjVUzxMV3JpMqLZyJI8MgK2Do2u2PqEddx</vt:lpwstr>
  </property>
  <property fmtid="{D5CDD505-2E9C-101B-9397-08002B2CF9AE}" pid="22" name="x1ye=26">
    <vt:lpwstr>I37tElPLbfrGTYfCHIxI6mRmHBceTJSiK1zTr0m4jrp5+qXSbZtBqBLFiKXznvA2ifLylHXztKp/QA+BT2bkj8DDOJu33BkHYNDk1z4kmKGkDKzHByPhPY/AiJ/71oojxv0vUHfgbox/oFAjIjaHet2qVgNyp+WB8KnS20NM9B+PIS9CwDijvTwSWL+TEhcpD87p9KAsotsdGK0tlvBdIDxggPOIlC1dF568NJNedo2Sv71ss0KbEqqkF49CXne</vt:lpwstr>
  </property>
  <property fmtid="{D5CDD505-2E9C-101B-9397-08002B2CF9AE}" pid="23" name="x1ye=27">
    <vt:lpwstr>jyD4AbWHcxR1kHevRX37qRHT7PA76U7xVJWlibRJpUpVnih7ktpkTp+NugaoHG5Ep59LZTpcEMhKVpFmOdn8pDVo4VpAefeMTKbTMqBojmMCvCA47/4zFa31727sKQ+4C0/XCqdJ/ZDb9Yqb/tEAAQqkRCoXOlGLAUpLTFX8pOj5LmfJpKtEtkliBCLmfG/+IW4Hc4HDkzMofAKpwEEXhLcSDt0MNFaXCm50KAhzeC4qrPUB/AQEIaW0H7BwhXF</vt:lpwstr>
  </property>
  <property fmtid="{D5CDD505-2E9C-101B-9397-08002B2CF9AE}" pid="24" name="x1ye=28">
    <vt:lpwstr>N8B8DZQvZcau/jX6wk/F9Etlb36bonopyOHQ2Ss11tkrJZ1PwsibLfwbIEt1vEcDPvrgtj42ieH5hGly6h/HcgbINihXYEe/+jT2ZiRMCY2T/A6w5K0hp2YJErf44H+m5aPSNaeyjeiZCFGwo8jByu+DgQoTU4v9mh2VKn0l59/vXIBcUWoSuiJkPPRgKZDIOy5AxA39yXM3xzH152bGH1o71oJkDwdsql3ZA6PFcmH6O8R1UuBa+Gk9OP9Z9wZ</vt:lpwstr>
  </property>
  <property fmtid="{D5CDD505-2E9C-101B-9397-08002B2CF9AE}" pid="25" name="x1ye=29">
    <vt:lpwstr>HmR8kR2UQmjNgPja+Ryvt+7bm5iqgNzoc2ysAM6UZ1Czen6aToZx/vgK6gR2HdF+SvrwmZsfkrKwCaYYsrGYycjrel4XzYBlzXyWaUdSPVpX399rxYTdFeUCb5tXlMZCgJtQOwxxbvJvb2MMDx3ZDfiS4/WMDScpF2SWunw7lgUmUGkVaiEFjAT2tS2PU8MUKidUaRYRJJob0bMVJVihOMST3SyHoJr+VaxAezqk2TQgiMprOvlzvkSqEYAjxlt</vt:lpwstr>
  </property>
  <property fmtid="{D5CDD505-2E9C-101B-9397-08002B2CF9AE}" pid="26" name="x1ye=3">
    <vt:lpwstr>KIDqAJ86tX8aIOB38uslNXPrfhGnfsupDYHP0DP5Us0Ulq8K1yYm6VJw3RehjEIcwv8oYYxRJnEHRPh8DQk0zX9BxPor95suou3Z9jj5DBBGSb45TO3hYCl1flRuSuUMQ7i0G/bLic4+QH2TPcpU/D2bKBmpL6wqHAl2ZCDWhURwn0d+JMYmTlTmVkrRFU/fW9lLwT3srsuRDVtVtaiISY2IJsp23jd5b4chNQQi2HAYwNTivDSYLVAXQEO0lmZ</vt:lpwstr>
  </property>
  <property fmtid="{D5CDD505-2E9C-101B-9397-08002B2CF9AE}" pid="27" name="x1ye=30">
    <vt:lpwstr>2qDdCphOSxxgUdnsEXH+CChDu1IkmffXMxFzzxXjGcgFkOGRlvxepwnsMwzub8wGaqbdHVpv1nhyHDe1caiF5AI2JsQWMSx3wFotn3N6pfi30T+Cxkq3xxRnvzlq2hTL8dlWwmtJzE7ISzNLcjwP+9oqw7ZedwKh9f4cp9WI4w91C1HaKQjLeRsQ/3mTRnxdCPUP4Il2/tD3fUP3gzCO37+/i/dZccVy0TYM+sHsbrWYPd7snGLEpKWcNg6q1LG</vt:lpwstr>
  </property>
  <property fmtid="{D5CDD505-2E9C-101B-9397-08002B2CF9AE}" pid="28" name="x1ye=31">
    <vt:lpwstr>/kO1U7JfLhihhz4oswAg7hnIRCQ9gMQzJ2ttINalPepMNU/cWsCbSRpshubeR0ygsKV+ByQ4K8NiDa/4qzYagcpib9mtVVG05DWZ/DMP34g2fahgX5WC7QOekx/zeEabLQhoBlgQFt169exZX5e6RhYQ6AdaQWGizAgguSld1jNi9Vwb7p8KPKgdkqP5GREJg/Sqbt2iEB5OqbtNqV8NdDsnMv3aWL4CRn1FfOYbfyq+j6nA3L6EzkVrnqEdo2N</vt:lpwstr>
  </property>
  <property fmtid="{D5CDD505-2E9C-101B-9397-08002B2CF9AE}" pid="29" name="x1ye=32">
    <vt:lpwstr>CbUA8/25U9YQDSkkhLwBiEBzU1IEXR09fXttAX64NbTt6jkgKmVSjoAcZRN7FJ2bMIIlfc/uI7XoSnSQwe2X+QNiYojVBIVPQVT/9tNiu5AbVzkS6DfYYSOWG1YBUNuEVKG9AC7oaLZFlQTGfgZ93L1GWtVBHjRDLu3mKTD0npxJQuIj92t+6u5QL9AlqrEUJ7QKzLqnc5Pinzs703LF1Rq5+IHYWUD+6senDxzMwtsHocn96dxOeAx1pptlbBp</vt:lpwstr>
  </property>
  <property fmtid="{D5CDD505-2E9C-101B-9397-08002B2CF9AE}" pid="30" name="x1ye=33">
    <vt:lpwstr>KGpphqAQIhifL8TuWT8BnwCK6K73MhvfYyMH+9pzG7ZcGhRFG8L+yasqs+bSV6X/OxgPm/Rs5IRLmUS2/HPk5MQF+TxMY5TtnGUa2ZeJeHll4JANvVOLFBQGJIh4nbmImu6khPZ81dSsD4Br+cc84+eKmz97uH1r45bSMe+1J4jPj4OxIhPFY+vqLGKgLeqTt2caf2ULO8Jy0hKpB/0OsxQJhe6FfUuspqItYewTG/VemmSSmmH7e/WadaY+fGb</vt:lpwstr>
  </property>
  <property fmtid="{D5CDD505-2E9C-101B-9397-08002B2CF9AE}" pid="31" name="x1ye=34">
    <vt:lpwstr>pJRDGu2YtLIP4/YA6dqLDeBRZ8O+K1VjJLx5YfiZGiZXMuW7rem7B7BLT4pF4X69CU0Vqw3HwetQMmTX76uvaA+syyDRKwTxEBkcX119Xxqmte067YJUtLOZ8H/XK4LB5BPJOlZLyMo/h4CDrce1JfongfpKGjkadSv10Qma0/y7ARGs5/R6cqdn3JyaiZ3A0VUodgbTTM9VSfD4oXOE36FMOg5hEA1YwUFfRVCfNvx4jtp1osqzcuBJAwDXOuH</vt:lpwstr>
  </property>
  <property fmtid="{D5CDD505-2E9C-101B-9397-08002B2CF9AE}" pid="32" name="x1ye=35">
    <vt:lpwstr>kNzGdgfO1UCyAf4M7kNm/j6fAYOgncse4vbadtJCsARlN4NbYbiCz2lRKfHnAI42KNc1MRyn0CWrzy3fer2R49emw2/KoQN87vjJ2FpfyG9wTYs/qg70+Bv7AQo6nyo54nUlsWn7SuWVgVvMr067/3Y+2hJ/PqRxy5l5x4Ig1pwq04KEabFlugLUgkurQ5cDFr71fRQHtQPnjUMmX1CGiQBGmt8dNBx0a3oZSxTwR5b35k07RZTogLgmGMAXESj</vt:lpwstr>
  </property>
  <property fmtid="{D5CDD505-2E9C-101B-9397-08002B2CF9AE}" pid="33" name="x1ye=36">
    <vt:lpwstr>KephoqSDR2HnWfxmnYHlA2iaVtBCmhxUfNbqYRMEBsSn7875VEZ/uZdKpe+WfgYjAtBEW6vx8LgRKDjkrR598rUFtHnM5R4ylqJytLVanbZcmb/csEMZjPr8JwO5dWeNluovt7GIBhGnPbJ4jfI3D11UK+LKdj4wcy5fq37o8+PnUEK9/WVfmpfX4PV1W22FilwfeBqVCZL2yYZetDRzUn9CU3X/0DroXD/8Q36M2zpkYUSrZFhoMvXzBjxltTK</vt:lpwstr>
  </property>
  <property fmtid="{D5CDD505-2E9C-101B-9397-08002B2CF9AE}" pid="34" name="x1ye=37">
    <vt:lpwstr>S5gR4/eFwIIqxbuM3IueXDnDHAaNQsK3h++uj8wllJuU7sOb9NC6mmSAvPKKIdbIwPizA/lB7TeG9cx9jZVbMrvGiwiQ9rVZV981K/JmvwRtlX+sArJH3Tp8j0whRp3ksk2ycKaBxXlrFR70eY5u8Yuiy6/JOSauw1S6I81HoX96d7aeJ3Ojn8PoVifNJ5gy859LmQCJ12cJnpKmh389bmPbe0l7OyIiHLLNMsS08wCdyLk411YWa4dDfmiSf1y</vt:lpwstr>
  </property>
  <property fmtid="{D5CDD505-2E9C-101B-9397-08002B2CF9AE}" pid="35" name="x1ye=38">
    <vt:lpwstr>FVvIFOI1rCkLolUrUFjLobBwrI7WQ2kX2srYux0wqmqfblpRdGZUx+201mWpFl2Nt7XD4QGbX6IVwU2BrTPOGdSR7E9Ks0PY9JIn/t35BUBe1Gjn3RzV9bKgYm1LIWwGvd1ULe0pxqaLqCnflnxF75XIGKXEu5NjOlKLxDodg7bS9WdJ78h3zi6eOqLiEppiSUzE/3Dswn204EYzUd+DhALEgftw/8nTdK2WodX0HqWUX/W9gDbRSo6gOdKUfq+</vt:lpwstr>
  </property>
  <property fmtid="{D5CDD505-2E9C-101B-9397-08002B2CF9AE}" pid="36" name="x1ye=39">
    <vt:lpwstr>hQvLpLrVLo6yNLUDL4mbPvgMIQxXe42IxwPybmtjcLSgnoP5ol28yr7/RH8U24PowSrDNQT93i370V72evPcH/rpNziatReEtMtpzIuqbxfdhFmm/AoHU1IamcTYB5VqwZQI+U1/Lx705u6CsdaBs9RiCWnK4ZKENJxCM5Ps8kzRGmZH/5LqK8EcBiLc1AnP1Ovqh/ejz5f46ZcGA9+Qqi91Xtu94fPvedD7QMBvbaKIonLydVZEBVEvw+MUBft</vt:lpwstr>
  </property>
  <property fmtid="{D5CDD505-2E9C-101B-9397-08002B2CF9AE}" pid="37" name="x1ye=4">
    <vt:lpwstr>dySZREDQ2WdH/Wu0g4IyFU7Z4DKHwCTwlunFUB8C+7ooBIUXw2O9fcrme+nSW+dHXmrNkKbTzhaXSclwuDsAVbV7fctveGaSRS/DL51/y760D7gXH/aM9uBkyk7eW60+rkcQ0FUi+JE+bKp658WWMtZA1Z6nRaCf8+3XkT08ZN/g0RJs1hLJRnzpUeeCoCqZM6YA9PInVwz3FuKzCgBjyxrF/7VPwLaoqDrt3uZWvm1AtYynTsZIm391z/fHVM3</vt:lpwstr>
  </property>
  <property fmtid="{D5CDD505-2E9C-101B-9397-08002B2CF9AE}" pid="38" name="x1ye=40">
    <vt:lpwstr>05hlgmDFQCJEd63MXsRQTP21MJaMIpTQ6MRA/xbhbaTY/J54oFfFgKIb0pAtofn7e+YC2Zhpx8/9Sx9xtbYD8MgpHYAwpT3NJ1r6YB/kBGSeFAlfxjPlLbc9s64MhXA5T/29Gw6GZjBR2MrQST4M2ZdiqnPw2VyuuUtONuZjbrwmy5LJ70AU6g/WkorKC4kEe02pFH150DoDoFIEaO22dxCudquxzxFpGHViorciYdWdIWml52rGK7oifogUC2F</vt:lpwstr>
  </property>
  <property fmtid="{D5CDD505-2E9C-101B-9397-08002B2CF9AE}" pid="39" name="x1ye=41">
    <vt:lpwstr>2rY8J4OKVdFrxrYPv84MOiENoCbi+4a0iN3EkP4c0vkCNIiXCymm4Rvc1h3BykXKiTrSR/LRO5xHD/Ko5tAmL1ArfKxNWQzTGFPNpWa1H1UBu9pePfDFD8HJE3mZky/C+9qoW9ObrVaJZ5IFCJYrhYiVpDgTF1iF43LYiVgEpgMV9AQgFiLmwNkDvAkiiWGLjTr/3TyAdFUwrtrzOBFZMr0uU49Gl0khujI+FR3dobhBo6M/DvZgefRMeGb0JJW</vt:lpwstr>
  </property>
  <property fmtid="{D5CDD505-2E9C-101B-9397-08002B2CF9AE}" pid="40" name="x1ye=42">
    <vt:lpwstr>l1/Cpxn1upOgDKWRo4zmroQMrvvdYafHdH2RWjWB4KOAm7NSMthqkwqZv8R0tn5mwwW8mfadNXWZyiJKMyCJcGA5ptfIOO2WUKm+C5b+LGd+5+e55V4t0IXyM6UDCROS8bxc+Puww4r1d3+Th6I6hfcUQc4LfcUh3oDyvwtjlBaBKhE84mw6OIIVzHPyx9o+gpspwgHeloIkFX8OzCaENWO5rhnTz3cm9LLkPew8oKLUPAT9NuF5xn9XA2jAQiC</vt:lpwstr>
  </property>
  <property fmtid="{D5CDD505-2E9C-101B-9397-08002B2CF9AE}" pid="41" name="x1ye=43">
    <vt:lpwstr>xWcmXHFmlNSz5/6fDrkkg1YmYvbYVcEmkXf2XKDUFBYNY6QkpaeXqpaGKXbgiYxxSE6LipXDIiQUIi8J18t7Vov+/D9uikOkwtma4km6+g/UUz7ME7G8pf7wR13z1SPPxk850NIUtxhEZPI4VPEhVZumx/RIiGllS+TVtS2lldsVyzzM5x3Z47sgQWixYg2iGuhIzVvL4ftByDnFbqen9mSXfKluxqKCPBi0cL56g1iqJyCciHoo2mZggBHb6XY</vt:lpwstr>
  </property>
  <property fmtid="{D5CDD505-2E9C-101B-9397-08002B2CF9AE}" pid="42" name="x1ye=44">
    <vt:lpwstr>jvX4nOiEbQO2xd7OdwNu+kvGpvudckE2hfHW4j3bcKrSGsVOgVSeK1WGFYktht/ugQXG2nYoj85pZwr4G0YjQfEvvfAnwUxUhxB2I5izpkZw72+GHLO/eYVWK82SEwPZBxb1WCC/b/y9wukNXiYP0tD7FtVJ4PtPUcb8tc9iBntZb1ieJxyKfx/UinNYNT2EPS48cxeyfY5FnH8+DrkX19+Vxwx8517KmJIGXMAdIkgv8cJ49/6chNtZ658SrCP</vt:lpwstr>
  </property>
  <property fmtid="{D5CDD505-2E9C-101B-9397-08002B2CF9AE}" pid="43" name="x1ye=45">
    <vt:lpwstr>EbpERTJQDEO9le1Bk1C2TmGC38Bcy9QjL0QXdcMEESRv0sQzpw1H1I7nGh9GiF7pS7dBFrzV/bwTmNf9bzUNMbliiOu8nwp2XxwMm4v2ZocRrU5BVFbOJStdYDWYKNvLEVnv1jTxMEXcCjYMT5hSxUSKURagZA2rgGFGOirtZqUG6jLTwrUyBaqny/b8Wk11fV5ifKnVxZhh0AFpALwbCG/r677CC6SNVXGCtkt8MgQ9oObxuOJ9/6CRVwwfoab</vt:lpwstr>
  </property>
  <property fmtid="{D5CDD505-2E9C-101B-9397-08002B2CF9AE}" pid="44" name="x1ye=46">
    <vt:lpwstr>zhsVgh5RoulE5ehywPIvRqjzgfAgR/VqGm70ivPpScr9yalSY2fSfiq2tnGZsxAer1GKZWdKD0FmnXDWcsiFoJlyJfc0YBOp7uz8aVWRWMs6Xi+Y905pJ6zxuVK/4WSQTwm6hDmG6DPBFB5u13jWkfvGMoUK/C4bMNghm/hSxJVJvCq9qSUkHUHxbcFa3JD2/xb88NOUBbhllhurfKub30Q1YjhuXJQ8b3bKjd2iAt5mi26Cp+Hz8O4s6IvbSJr</vt:lpwstr>
  </property>
  <property fmtid="{D5CDD505-2E9C-101B-9397-08002B2CF9AE}" pid="45" name="x1ye=47">
    <vt:lpwstr>862/kwtpeJeLfs3bLizLKjyjYrJdcn42t3DpU1HGOHsyyukMis2+Ssc5KIllllgMBWlDWAI+s7DEMK/JQri9eej8iVE90NGl5wjLfRc69BHi6j48NCvq6/w9mszQjJZvNXpqw5a+tp3o2SeXrfBk+vdyepmUxxn7Ruv8YgXxTxcZVdr/mXq283sdgbl/OMG8q9XPPq91xE9kMo50gCbqURz0/fIgaDJpEWAJYcsVzf7gIaq2UiGE9hqCoPZNH49</vt:lpwstr>
  </property>
  <property fmtid="{D5CDD505-2E9C-101B-9397-08002B2CF9AE}" pid="46" name="x1ye=48">
    <vt:lpwstr>z5D/jLv8AmSQH6tGGhBqRkP44N70MPsVUq40Xqs1rqxbfHJpwLMe8VNb9hP88toUbccp3ZzYEDDa6fDqU3XfequP3N9aXfn6QHDUXT+5n4IXOxGBKOcWb1PMf3lKTicx/ja00CvD9tFNs873Ig19E5F3+03D4ddqwVqate+C2yFzh6RsQ6KSqXx1waHrHHUammNBwRxetRmn8l/FkKNbYCCLAIVbswzdwPkDZCkVy4J1dd6TVpr2EhSSns0v28/</vt:lpwstr>
  </property>
  <property fmtid="{D5CDD505-2E9C-101B-9397-08002B2CF9AE}" pid="47" name="x1ye=49">
    <vt:lpwstr>Fk8CvlbwW8PENkKZ+pdzEXSUd1xfbBCXL5a3jKTdiI/v3XQjeaAs8KrGPxNC55r5C/Ojd7sJFJUSKedt50gjLg3qp/33RzcU1L7MImwZjTog7R9gBMIVG9E1/7YvKGdOYIRXQfvuFZ8V3ZSeUUq7Bgpk20n5291CoEmu2Bji+IO/FVIfks1TChtOEDmcKxRz2JRPt68raDF+/13DWXVTmvnVqgm77EynsiIDB2S81HdOhOl6G+aX4AVyC86M4kw</vt:lpwstr>
  </property>
  <property fmtid="{D5CDD505-2E9C-101B-9397-08002B2CF9AE}" pid="48" name="x1ye=5">
    <vt:lpwstr>dD4yEMJRIDjLoCod5QgOpEX51v5PfeBzpAm+Yd31a4YaANuu9S9wIoaneMyjmeiki8X7aoaJZICHcyHmwWYJVdnjLk3QXd8+UyFOEPD1cx1PTaaxuwTOZGPRyewkkUcBo+MJy9huHEJNtAdo4tILHk32VTzIZkLu+Eia6L7OnVJ6qgNwW1FnPcqRWlkM5voC0fUPJeKBl/y6VUn4X5rbCfka5cjk+oi1zzy0KkEfmfY0lhmfJH+JiqA+AZcaNfj</vt:lpwstr>
  </property>
  <property fmtid="{D5CDD505-2E9C-101B-9397-08002B2CF9AE}" pid="49" name="x1ye=50">
    <vt:lpwstr>vw4hEaVc1+a/VOX4bnPjFRy0HMExX41YBfX9+1xs7sGSqFAnWu55AXc/U98a/LWOftkqaCQUkPbeV4Q5qvKnUNlLEa4s2EyhFKFtekiSOZlLrJHPeRufxtq1s7ECK+IJR0xSvrczPpfkHztdS5r1Gr6kOMrrD4YU3+HVshE1uNKwbuy105kbXD89Rc2w2Hxv5OHsvi1G94M59KNFr73rNA5P6ekErG6cUsqmENpQ/qMqS7bZJqtLCxfl3wCKRs3</vt:lpwstr>
  </property>
  <property fmtid="{D5CDD505-2E9C-101B-9397-08002B2CF9AE}" pid="50" name="x1ye=51">
    <vt:lpwstr>3leM9AVooaDWfnjn7979MIjmuctJ63eO0dagSLG6nTN+JnJu7lntwFDQKsfZFz5ma8156WkzjqinExEoX9Eo47mj1jFotZEvMa99DdV2QF5OuWxiKMBdea/QprAgQTz90QqmzNWrnsar3LkXscNEVpTTTmgcT32RMSYdYOR21pprBctULS2G8UcqQilp4Zb7LYvKCcHedewI9EaAidEm/01EGkjhXyPHSlO69zFsPG1d6p9EyJtKOTez5N1kBzv</vt:lpwstr>
  </property>
  <property fmtid="{D5CDD505-2E9C-101B-9397-08002B2CF9AE}" pid="51" name="x1ye=52">
    <vt:lpwstr>sJ3m+HIAwtnuXaM5d1Uo8+7H7OU2q8kUWBijLAqoYmgwg1GmBGSGUkxu+bmQFyj86ZXo3vu0blJ6B7KSwdo8TDrEYOT7t7vMPkLX9s2Yx0tYqyLHwW2Pl6MN+BPuYUTSrUye+5vGA6rUN7r//JojNcys8nzEYlwbxlS91EQZ0L54xcsznRPGmOXb1OX7REESiOg0Cfi9sJPO5rOI4w7FlIfOf7goJdn+YblD+NSzGJHq4PLX1zO8z27SfG0aVKv</vt:lpwstr>
  </property>
  <property fmtid="{D5CDD505-2E9C-101B-9397-08002B2CF9AE}" pid="52" name="x1ye=53">
    <vt:lpwstr>tTt6VuUnEUd/Y6IT6NGinx8e+xK7xUZ+Y69jggLb6itShmOjxG4SfoLbTA8jIU97g3WsfkVFSJ1/GvWjZEtg8PGsBO/9hzDBOEAfkWe0m614tt9PTrhWlUb15XOq3PNBiMmCsho4vC4um2zGNyvSJBsObvnNtyQEWIteoJTX+2R27wa8J0djqywx2kXZPuxoYPexAEgjoN86wE5J3pFjvwGv4VOVCu7Nh4vO8NH80n7jb7fu1IhAgFr3JlA0OaA</vt:lpwstr>
  </property>
  <property fmtid="{D5CDD505-2E9C-101B-9397-08002B2CF9AE}" pid="53" name="x1ye=54">
    <vt:lpwstr>6PpzUbv8+WMFjMSU1yVvW0to+bsRE9hflcfwsFR50H+noProWAEQJK/Pv0kX6HrcF/W2pC/BB3qbmlwOV6Htan37rybSqhu5SSxxwOqKgpAQUPr7039m2ohhVTiaiI4Mdo+oib1JoATDQIc7XT8AJoSAUQJHnS9iDuPAQlV+yz8EHVQc0nt3fCFBuI4PFo3cu6v8phbQNnXiq6mYq8wk2s5nnGxnt1J5n76WUmG/T9kz04XpBdF+/SYJJLIoDBo</vt:lpwstr>
  </property>
  <property fmtid="{D5CDD505-2E9C-101B-9397-08002B2CF9AE}" pid="54" name="x1ye=55">
    <vt:lpwstr>H8tvbT8pkrhIPKai1JQ/Q1apvtFVgJM8S1PAibhqLbPH2I56Vgj3FZpu7VY5wZNaE2Pg73SyKSqxopKZxBCFx2syE0i/F9pNVVmk1Q441W/hodnOMqQPK9JB7oIFs6ub06KlDreU7eCb2PLyNOR3UaYLWTNJJuQT9xvGyv6DPk8/kxAjPJ0iSevzrZ53/OAOOzQqP7eY+ns4ts6oP+1vgVcoD9J+l50gdtWhn8jwaYOUGPih5qmKIfEQ538Qjg/</vt:lpwstr>
  </property>
  <property fmtid="{D5CDD505-2E9C-101B-9397-08002B2CF9AE}" pid="55" name="x1ye=56">
    <vt:lpwstr>IAB5NmNPJWugNxR9SGESCE12VUGX0vCWXtgmupzohcIDN+ecQ1z+mUBP/QTYiyol55PkU+N9NhhvJ0xxNMh0wUgYmBa///eYfyypoxV+EnkdL4P0FStgns+YWT8ivFKmN0fpgSbkzN/laYH+T/V08Mqaz7WihCBYLkeSYQM1E90ckUClYh1P3wWtRjT6GG1ZZ4XiK9cB4lnS1iQ0k4PXoqPamO8ySm9fjRxLZxcBwA27ZAw9xbl7JbM2o/5E0bA</vt:lpwstr>
  </property>
  <property fmtid="{D5CDD505-2E9C-101B-9397-08002B2CF9AE}" pid="56" name="x1ye=57">
    <vt:lpwstr>xN1/T03LuSC/Ju5rS2mdpMsKZcxGa1UbaALt47VBUFHlLluK5IMymDwTaIVUuVVPJ0MQsM4Fn5Cqc6xyZ0rCp9LmC4l3LClvyc5ysf5sMu81x328pXdEJKsgHYx7pB7AiRaOflQUTA2lAG1UnhjftdHiIxEpbwQaw+r0DhnbzU9hrMr71bshAWq+4Y+Kg5aOFRNEGt6pd/RbrlOi+Lb892yyZZtMtwCqwIfbsgJBAQjEpP0ZqZF99yMX2IX5Wpl</vt:lpwstr>
  </property>
  <property fmtid="{D5CDD505-2E9C-101B-9397-08002B2CF9AE}" pid="57" name="x1ye=58">
    <vt:lpwstr>9FiSOxfPXVT8WLJpefIr6LdM3FlYqye7dHenA0TItnJhKIEKGLx8+A1k4psduHmvn8E2vFmJCECnJFYOhCabTsYkrrT/vpVK6MFfcrImqy0qs+e0RGBV6HCxfMCk1K1B8unGC7P1otI6dQlcfdfyxD1n84Qb/hrAiFDxAeOY1L/GKd8v8mhw9lGdxuJazdOelux6sckblmUBRKJ3nY7Jxz09bVOUnx3u/mKnBW0sfZFKXUTM9wOakGRo771OKW+</vt:lpwstr>
  </property>
  <property fmtid="{D5CDD505-2E9C-101B-9397-08002B2CF9AE}" pid="58" name="x1ye=59">
    <vt:lpwstr>ue8uTkCEb7soaXD1p7RbBgl/gQ6zg6JQoBPRFC2pewlUknRmAQx46+dHTRSorfT8gIfb7sBX5H3VvS7Bl/5qoJZSVSh0Et7T294HDJBD/GVxbAX3l0WCy7s5n31OhLrRsBeVvkNmZ4I5v+nSwN2bc1kq0UdF2DToi0aeX2s4iZPUteN0UENIPLMR55B8Vr6I9/rmie7f6Nn/hWA5tlGoUJw/FoCKrZubFVScrlVn4oBgFAooUwGrr3MI3kA6txd</vt:lpwstr>
  </property>
  <property fmtid="{D5CDD505-2E9C-101B-9397-08002B2CF9AE}" pid="59" name="x1ye=6">
    <vt:lpwstr>GfxWW9qFv8h+pofMDyQKTSmlAn7q7eVMoRgY88nATxjqPFXNmwy3GLAlOLHjF3v4lZr9OTD4UDh+kI9ggcM4iVH5oZRn7T5QMSJ15qO15dWxI4k2ehfYCjZ9GGGP2NoUOwEQi3xk+VXVNq8tGp/AZrjLHjkm6BFqkyYFWEog+99WN2GIPI5vESG6s+C4J7NVS79KSNK0d7fMaryazwywGkuatyltHUzw2sJ/CpqJt8BQiIDJeUmduqADQIqnFRi</vt:lpwstr>
  </property>
  <property fmtid="{D5CDD505-2E9C-101B-9397-08002B2CF9AE}" pid="60" name="x1ye=60">
    <vt:lpwstr>fNqHI4IEf7Ygt64QYu9DlZAlZgrIh8OavLoZ9Gh/3eIe1Qmsd/2NUP+ZC4BkT3Y8v7da+ptlNa4tR9/PdvQ7/zklpni+xffM78uJRLFSNU1dSI6L6WuhUFIIp6+ddGAU0qB2cCF4DHM2qZlttic6147z6AP/SakP9OVZSRntr+oRp+KrFJPmxHKdy8cSxjX9URraKMX1wnehYFUovVWxS/7EdHvMuaTwyJ3SOTizlYOXbWfGBOIchLpAmVoBPim</vt:lpwstr>
  </property>
  <property fmtid="{D5CDD505-2E9C-101B-9397-08002B2CF9AE}" pid="61" name="x1ye=61">
    <vt:lpwstr>dism4YkP/lerU+tn+LMwVn8s7VRUjrbHFz/24MYRqNOjjS70bcfpp9okvq/RwL2MGKwmm+sYK99GzRjm4z/1eyZuuxpYwvxox6zKGPkUnYr5LP1vGDzL0WqNvj/hkl3DUpD+/KiDPawX0WAWrMZhSpcxg6eNijkoj+8rt4Sg4gMetem4zIpflU/0w6tmcd+v6SMlawy7F070dpPtwn1N9PWq8phcbyXkHCcXurjNGWoiNxPsiy7Z/JaKIh+l2Z7</vt:lpwstr>
  </property>
  <property fmtid="{D5CDD505-2E9C-101B-9397-08002B2CF9AE}" pid="62" name="x1ye=62">
    <vt:lpwstr>AT+isXguXJMpjNKzZnSTpHHfgpkN7bMqkrOc4r6I5tnoWMvF+QKozn1Vq/f6lPcl6unolJEhlgHOLJV8ysSQLpQCVWTxvNcuMtuIWZz7dRqe3X0CaJ2xCF+mxX399yO2hD2zXoorqDNU2SLmHIqyEAzF26WJxpSz9EQil7iFCKKUgN1noP07qmXrFgbW5f7RhqupyAcGx5CmNTQkFen8n7vCNd7+3+n2UJX4orwJQAgFJZxeaLqvdF3/avYAfQU</vt:lpwstr>
  </property>
  <property fmtid="{D5CDD505-2E9C-101B-9397-08002B2CF9AE}" pid="63" name="x1ye=63">
    <vt:lpwstr>1nWZ5mI0H+CY8b1T5iVorxOj1DtOqi7Lml+seR55UpR+EzUkfs6SbT83B51kG+TjQIzPjXZmZnpRwsqv6GopkATO2AtFj9c82veK+cMbs/Xe5tfJUofthf1bxnC9KmZAjvhyIwiHv7Bvf/PZ8tI600CGxjzLtrXHbScqKbaaf+Sck0XDoZ4MYoOGT2+KqWAX/pxIPkRSBPSmWFxe00bWRx0YBE6aaie9/I6fEfcAPtnue8SwbolOycCVvsYKhq+</vt:lpwstr>
  </property>
  <property fmtid="{D5CDD505-2E9C-101B-9397-08002B2CF9AE}" pid="64" name="x1ye=64">
    <vt:lpwstr>sFcGl4/Mj6Sbk/bX0n4SDbntgzRvNsL7CVLJ47NncznjL2Zt65QQnnRQlvo+ZTk9ZuvOiReMdykwKW9xP/5KUF9KtofLUbU+boNDbuH57FQ2IP4PvVskOCmjFL6tUqukgaZ5BdN9FGUCm9caBX9nKQMF/wcNp1w0mI1USKi8EhwPErCMp2+zi8NtsHcYrBums3Fg/g+zOF3H3UDHJ9Wf5QlmvrY/zAjYO7aRPwmit1TGIwiCih5Dpl23N+GPJ0Y</vt:lpwstr>
  </property>
  <property fmtid="{D5CDD505-2E9C-101B-9397-08002B2CF9AE}" pid="65" name="x1ye=65">
    <vt:lpwstr>CBND9UHw7SYsN4Asu6p3U2A17n4KUT5xURrf1bsT7frqcIzY5bJibmn/qGb2I7N2VFmb02irwXODiIxvpUCMHMRlYriEi+6rYpTcYg+xGrfqWeiHZ9dRB4WBVXqGytnv32tE6XVN+y/rm+MRXGSjl172ur33zIpLwaOA4Y5C/5uE9xa2XA/tZO573/Q4Mp6oNcZBKk8yROPj73dFPklOaFnRITwa+njyLCFT467HYUgNhygAk0lHugzsMq3dFNs</vt:lpwstr>
  </property>
  <property fmtid="{D5CDD505-2E9C-101B-9397-08002B2CF9AE}" pid="66" name="x1ye=66">
    <vt:lpwstr>2nCvkmgWcmsTL98I4vS9An2wtih4Yd6RW//Cc0vv/rst1n/IDQvPbB9r39iso5rCzR1vxcsPxJR7bkKVCWJZahAYwbudwJdUE23Z4zjF3oLWwpbLUZvmlgehd1/cacLD+r/SIDS5emjVOga59dIcBDgSwK/mvbzlNdiaY//UEliglWFS7xCaBBiX4NnyxJbdF3HlXFjwefMk+aIvrbnn8VnLWyrFAUBT+IYHAJXjC4u2e4De58/eNmRBSnOLt7L</vt:lpwstr>
  </property>
  <property fmtid="{D5CDD505-2E9C-101B-9397-08002B2CF9AE}" pid="67" name="x1ye=67">
    <vt:lpwstr>QrQqCKePDGgGx7RiWCf2j2iyfwRg3mEIar6SYCUoA3qgI3+qvFZhzsk7bxbOE4NzGTDPUEYksIEGYvVKe1Qf0lFmL+MzpdtxBLPbN8b9mTC/Aj1SAZbe7E4lnx5X3mtT+es6ya0OH/nTfyMsw755oT6rNQw6JQ7BcBUYr3si8T8OmUKhWbFx0m80+9QJo1MhzmlzXF8H/NDXw6FuX9ff5v8SOVG5/W1uNyXMp4OQ6XBoS3dc2fjOoRB7TXjEaaX</vt:lpwstr>
  </property>
  <property fmtid="{D5CDD505-2E9C-101B-9397-08002B2CF9AE}" pid="68" name="x1ye=68">
    <vt:lpwstr>DMuN6ud3XgmB8bux7fsTyKQ1R7jHFg53xtAk209JzIyWT84YFLyDduCIEYRYiXQnWcqYd1DUP2GGwRBCN7h01z8Rj+QHPmApIEOd+hrAoWjANKSeIZdgSw7WDSH7Es+zGDpiTSU32AwhlPLzHSaVjHqEslw3ojSp5fysMiirZCNsI9y+jLwOeACAqfjm7eK2EqPYbhkJtz4Ts2+YN7uLABWzW+c7K+DCtEU+cCoZ2pxgcoJygfv6povcFBTItQO</vt:lpwstr>
  </property>
  <property fmtid="{D5CDD505-2E9C-101B-9397-08002B2CF9AE}" pid="69" name="x1ye=69">
    <vt:lpwstr>5d8sLrZvRf3JS0ag+/e2k7TUQ0CtGJHrjvrQC1fuEEwsKvxjn0VI6kOjpJd0M9BG8peLAhUeLxFng+IGJ2UskqjzLjextmvzF/HMsxAoMr8YbyFLZWF+8Gpq+1lyQhyCSBWBnHMqFcj3CAb8EcxN5lE5qfjAypazCUT1MSeCbLj3NdAOnG1LnSyITin996g+BLIQoSMLhToLBJislhFbL8gynPVRlT24NzclDIlk8vasWpuh8gipeTC1WtcRuhC</vt:lpwstr>
  </property>
  <property fmtid="{D5CDD505-2E9C-101B-9397-08002B2CF9AE}" pid="70" name="x1ye=7">
    <vt:lpwstr>IX25TYw1Z8ID18FLgl+ylgQx9SzVNMiWLCMqCqeW+VyHjdC+1H3C26F6ZWWB7rsy4/CFinqsQO3rsQWGEeg9ijhMne29eOC67wzB19g1tiYz09TzvsPNt+4woivASD83VkjtSb3Soq/lBncClrwht+yr5kn1q8AxR9XwrlcivYCJXNL1zriUEnHLorRs0Jg7631zMRjbn2kD2Z8l3PJ88FT7kXvU2wgTbggx9dpyZii5u2hE4l50jDqepPzFS/1</vt:lpwstr>
  </property>
  <property fmtid="{D5CDD505-2E9C-101B-9397-08002B2CF9AE}" pid="71" name="x1ye=70">
    <vt:lpwstr>5+xQqdJEp9rJOuwRTYN2ORNVnulPgMJmQP8DMxegTfiMwYdfH8DAxeHAIYqUkt1g36BvKJPJ2KVorKcs6waeGL43duRbiDJSwLyQ2mniO2W0SjsuFB60VRVZpl7mYfKgFP0iIWinSsrgHN1IovIcAmDB9mkeaWkG00pFtas2e6UFKj0Ru3LHEN6KGZaYymNbf9bbTdl9fV0vzxby6ar4nLSbT9KeQ83ZYRkxqIkCbQkwK1KbcJF8LKrfHCq0Sza</vt:lpwstr>
  </property>
  <property fmtid="{D5CDD505-2E9C-101B-9397-08002B2CF9AE}" pid="72" name="x1ye=71">
    <vt:lpwstr>be3rUeMQ4zoy88M/O5+j7+oRaBDXahI2a1h/Y58v7tRXwTvtTUEJ3Xr51DA6kXsI6hjlEQyuEk3+ZLF1KSMbCfQJW13FV1K777c90SxjLxFCetdhcxL5ow0+JDY2wkcAwn1ISB3CaWAxG2/rphdxtJusONscthSblJnSGBlHS5Ci4aKL5FH/T4ndW17UIztHLuF8BSy++Hg9M2tAT68NDSHDwtMQBZE2wSB4KuPw+cmTj6kfLS+DfITDXFrrWPx</vt:lpwstr>
  </property>
  <property fmtid="{D5CDD505-2E9C-101B-9397-08002B2CF9AE}" pid="73" name="x1ye=72">
    <vt:lpwstr>CCasND7TpX3npI+vQ3h5lea+EHMdF20ugFlLPwTg2whTA0BQcmX5zYMD8bRbmXSlc9ke0tGqZ7dGzLyvHcwUMOQx9MHp/G43CwfYboVFIZup+mWIUF+LGWuIzrqtMNFMnEP3MM/lwfIZ2eXqLSkPGn64IZ4+P/FDo5Sc9R4C5lkjvDx8k/ura9WbPoF15NDEqVJAo2eroflybCdGNGQYO/fCSM9wEUtUWSeaCQ12eo84YL6a1wrNMohIPSraPxj</vt:lpwstr>
  </property>
  <property fmtid="{D5CDD505-2E9C-101B-9397-08002B2CF9AE}" pid="74" name="x1ye=73">
    <vt:lpwstr>g1ZkOJqZzsSlzevKpaI0tXvBwgguJfM1jkxYmXbgobhowCQPCw8aTSIHWPeZDFdRYgIIpMiRWyWRkPXhS6+EM8v1EHAtg25D8eZcGI+i6kxYEAbTq0bDETM7bCWgrh7/JyqfZUaAek53lYg80SbiXMrU637onOKhJqCdESLi4HoWMUC+ZNzQH6lb917br5u+BpHi7ukYDrb1KixQb7mOFuqTvoepJnEUweHTbDNpgQroQKmmrXwvdf1XH2QeJGu</vt:lpwstr>
  </property>
  <property fmtid="{D5CDD505-2E9C-101B-9397-08002B2CF9AE}" pid="75" name="x1ye=74">
    <vt:lpwstr>7Jhrr5NjhVNGhwbr4YI1iyZ1fEfOGV6hWBL8mOexO/SC8v3+tfuk8YJy8OQVzdVUnKRlqVk+SX5FFnLcM23hI+sFqQUWB5+4urb5RmSrslLEb5irf6tMO4rJHQSJLMXnd6Wt8aL71FFQ2/Ot+NLSzsnAp/x7UxGFxwwjxIht4wI0zEKmN1awIiwR/QBNSFPc3+mBWVC79P+43oZtVxmq1F6VtWWM0s4KF+Zdilr3ITLpGo2UNYq3jF+jk8QxmYx</vt:lpwstr>
  </property>
  <property fmtid="{D5CDD505-2E9C-101B-9397-08002B2CF9AE}" pid="76" name="x1ye=75">
    <vt:lpwstr>9TeFH67KIHuSr4yLwf2+WXs1DrHK0xY/cYTqBPCCcb9VN4QG1edcCBz6V/9JT0TLwBjsEzf+bKYmvZ6BKpb8+u9nDjvsf1Ww2BhTAqW+D+0dhbwoSuRNY4B1W97OPSsTD4vdUc3dejNmNNpb0XAuvoI34IUt34ckg70h8wAsm2NMCG+dDX/TdHnxqHoEvcvW1q21oVB3hYIf6Mt2+CWvS4wsJmRgvTbnUi8cpxF2IK9wyXEmVuSFbahv4lXtLtM</vt:lpwstr>
  </property>
  <property fmtid="{D5CDD505-2E9C-101B-9397-08002B2CF9AE}" pid="77" name="x1ye=76">
    <vt:lpwstr>yH+JsjjPkF+jvh7bWaJw9FXZ7n/aUwI7ocirGYXSUKNBPOfEj2REfp8G/PNgWDa9vWl48vaTTDdyH9Uo42tjKnCsdQir1DiTMRCZZOkxYKXYcInYt06HthvasbDFTT+3n4IDu+dy/mIJRFl7lxhv7ZRNLmDL+sad+gt5W8AmoxqUHcvwW7Ln9Ec1ijBGxU5k6S3kyGu5EdWBM9d6mwWE6MsuL/IEuKwuZBhQHT814qOCHQuL/nv1SoPKujn4aQR</vt:lpwstr>
  </property>
  <property fmtid="{D5CDD505-2E9C-101B-9397-08002B2CF9AE}" pid="78" name="x1ye=77">
    <vt:lpwstr>HDwUmxWFMuEXrWFPnmbJoXx1qFqLcMUOqYQDPRPnFIGt0bb+RaUOAI41cchyGWtz1Arlr4wq7HneCLcSMiX6s+AKtjBQv3S7xouuUizB1p4Wo0GOowt+vIfCmir5yXx+f/oQCMwIjOG5LSbbNipUM48PMuZ2WGEVpSdnAnO1AivLZJEwHqCFxlUt/SuFp0Wb1eU4F3LCEqtjLU+GLO1j0W4Xy8EeTPx29JCm5xu+RzVP5gmXx1wcfgTetNx0En+</vt:lpwstr>
  </property>
  <property fmtid="{D5CDD505-2E9C-101B-9397-08002B2CF9AE}" pid="79" name="x1ye=78">
    <vt:lpwstr>RcP+fdgo0b0TZ6ifo8LfdvWjUxBwPf/1xqKrXj/tNmsATmd9/mknlSixSmeTjqGZHPSndsFTLnWVQh3nyVdpJog2OzMLcVqahMoKdgswEEGd2MEyj7KaQU6SgiW8RUnCbd+9sTALhaLcwpZgRe5Qp+3ZhLRLGoYX+5OsQMuSi1MJf3fl/N6vzNHpadAkxZv/IGKR1LoCjXBj4RQtOv1jmubmb7Hc8ANnx27K5GJVlGvAKzMPELI026aNfDD90EF</vt:lpwstr>
  </property>
  <property fmtid="{D5CDD505-2E9C-101B-9397-08002B2CF9AE}" pid="80" name="x1ye=79">
    <vt:lpwstr>DUnGv2FpJgKBwsqXwmX1EewZaO8RGI52HukfD4A5aoue8xJZEHTMTNn6iQKtTRIxGCGomQC1Niz0tTe/gbxQgEcXOhcc9JB9qNewPRbrYJ5Sq+hhhW40rYXemk4xTO3n46SxjKe6ef4BHFPmuyIi10Ftkv+8e5pggAleWt8pcDYz9KIM66G7fNCwtsc5MEYIkM8vnbuyVUN6pem46FDnra1AKF8WTUqjpmoGHDPMKanbjbsze6Y8mDMwV+7bIAf</vt:lpwstr>
  </property>
  <property fmtid="{D5CDD505-2E9C-101B-9397-08002B2CF9AE}" pid="81" name="x1ye=8">
    <vt:lpwstr>lqrbnQENGeGzoFarQolusmvwCxI4EeHhcv/qxkFgFzraA7sgiu0CHL/hbhni3gZao55aYvhq+WrXTP+VZf7JYfznsIjn6EsY2VjqJeCvP487RTaMDKYPlWwrgtNFKtAbGDTvvAl46fxUTczLwz3dgrxUax75Y4u1/Mw100LQ6MujwfJ0JGS2rrbfMS+jiiLfBQnCDvIkHQ4RsLYWAJGcbOALnRkOvSBh9GEVb1dBw60lHyMTa665KxH1yw92MLK</vt:lpwstr>
  </property>
  <property fmtid="{D5CDD505-2E9C-101B-9397-08002B2CF9AE}" pid="82" name="x1ye=80">
    <vt:lpwstr>66Cv1XcZ/C4YCCw7eQMKjyGAiPElw6rxVrezjn11PNFLxaFYi5daAl6Gp0bBMEe+Vzi+B+DdMB2zd+fj5YJ7zqy110h9cKVu6Rm3U/078Lt3KfDHx209HCdIugLtPcF+njkURvX+Axw7uYSUncfO3vrXloCxxKR/jCWjAlM43voxvu7+0RAFejPfTDEn6Fc00b+W/znuYvD29pthhyf6o3H55hgT60y1R/A3bIz5st7K1XHW9Oyjwk53JMh2Uay</vt:lpwstr>
  </property>
  <property fmtid="{D5CDD505-2E9C-101B-9397-08002B2CF9AE}" pid="83" name="x1ye=81">
    <vt:lpwstr>8eKOkPSbSNIsPrsLRHmFgY5XAFnnU35VewxHMLFCMDV3/6DCNCgLygEghlPAgr8bHOg1hw9/xxtnzY6ays1rRxg/22x7FBWooA8pJxlm+lxC0KfWbQjpY03XnaqjWGbtNuO9Hw/Ds3emqIL7yu3wUzXIUGTLNCpmvtmRnVGfjUFPOcYw7IsVPt6BkCrcRPtTdMUJ4gn96BIJY4d1GxfrvPyUMR1SMUAAA</vt:lpwstr>
  </property>
  <property fmtid="{D5CDD505-2E9C-101B-9397-08002B2CF9AE}" pid="84" name="x1ye=9">
    <vt:lpwstr>Ad1m8E4tB9At//QRuPYrNDmLjqBandYnsW541EhkLwXzMKGEqvCC5IYhdUxS8KH2YmqS5fWE+z0w+Fq/24yee3LnOQj5J/RyFBvpkpL69ctZqrfCMurjhd2f8cow2NsA2GxPFK4giJWJMDKYX+MERMEYjN9A49O/ftZbNRrud9TtSUCs2RSvxAxqa2H43QE6hkBVoKSpYv4KTgpn8yDLxxGCQ2as/YFtXxSQcGgehSOI4+Xg9XjP8BPe0FfNXGf</vt:lpwstr>
  </property>
</Properties>
</file>